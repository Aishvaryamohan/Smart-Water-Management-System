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311" w:rsidRPr="00BD5E3D" w:rsidRDefault="006723B9" w:rsidP="00BD5E3D">
      <w:pPr>
        <w:spacing w:before="60"/>
        <w:ind w:left="720" w:right="-50"/>
        <w:jc w:val="center"/>
        <w:rPr>
          <w:sz w:val="36"/>
          <w:szCs w:val="24"/>
        </w:rPr>
      </w:pPr>
      <w:r w:rsidRPr="00BD5E3D">
        <w:rPr>
          <w:b/>
          <w:spacing w:val="3"/>
          <w:sz w:val="36"/>
          <w:szCs w:val="24"/>
        </w:rPr>
        <w:t>B</w:t>
      </w:r>
      <w:r w:rsidRPr="00BD5E3D">
        <w:rPr>
          <w:b/>
          <w:spacing w:val="-1"/>
          <w:sz w:val="36"/>
          <w:szCs w:val="24"/>
        </w:rPr>
        <w:t>e</w:t>
      </w:r>
      <w:r w:rsidRPr="00BD5E3D">
        <w:rPr>
          <w:b/>
          <w:spacing w:val="-2"/>
          <w:sz w:val="36"/>
          <w:szCs w:val="24"/>
        </w:rPr>
        <w:t>s</w:t>
      </w:r>
      <w:r w:rsidRPr="00BD5E3D">
        <w:rPr>
          <w:b/>
          <w:sz w:val="36"/>
          <w:szCs w:val="24"/>
        </w:rPr>
        <w:t>t</w:t>
      </w:r>
      <w:r w:rsidRPr="00BD5E3D">
        <w:rPr>
          <w:b/>
          <w:spacing w:val="4"/>
          <w:sz w:val="36"/>
          <w:szCs w:val="24"/>
        </w:rPr>
        <w:t xml:space="preserve"> </w:t>
      </w:r>
      <w:r w:rsidRPr="00BD5E3D">
        <w:rPr>
          <w:b/>
          <w:spacing w:val="-2"/>
          <w:sz w:val="36"/>
          <w:szCs w:val="24"/>
        </w:rPr>
        <w:t>E</w:t>
      </w:r>
      <w:r w:rsidRPr="00BD5E3D">
        <w:rPr>
          <w:b/>
          <w:spacing w:val="1"/>
          <w:sz w:val="36"/>
          <w:szCs w:val="24"/>
        </w:rPr>
        <w:t>n</w:t>
      </w:r>
      <w:r w:rsidRPr="00BD5E3D">
        <w:rPr>
          <w:b/>
          <w:sz w:val="36"/>
          <w:szCs w:val="24"/>
        </w:rPr>
        <w:t>gi</w:t>
      </w:r>
      <w:r w:rsidRPr="00BD5E3D">
        <w:rPr>
          <w:b/>
          <w:spacing w:val="1"/>
          <w:sz w:val="36"/>
          <w:szCs w:val="24"/>
        </w:rPr>
        <w:t>n</w:t>
      </w:r>
      <w:r w:rsidRPr="00BD5E3D">
        <w:rPr>
          <w:b/>
          <w:spacing w:val="-1"/>
          <w:sz w:val="36"/>
          <w:szCs w:val="24"/>
        </w:rPr>
        <w:t>ee</w:t>
      </w:r>
      <w:r w:rsidRPr="00BD5E3D">
        <w:rPr>
          <w:b/>
          <w:spacing w:val="-6"/>
          <w:sz w:val="36"/>
          <w:szCs w:val="24"/>
        </w:rPr>
        <w:t>r</w:t>
      </w:r>
      <w:r w:rsidRPr="00BD5E3D">
        <w:rPr>
          <w:b/>
          <w:sz w:val="36"/>
          <w:szCs w:val="24"/>
        </w:rPr>
        <w:t>i</w:t>
      </w:r>
      <w:r w:rsidRPr="00BD5E3D">
        <w:rPr>
          <w:b/>
          <w:spacing w:val="1"/>
          <w:sz w:val="36"/>
          <w:szCs w:val="24"/>
        </w:rPr>
        <w:t>n</w:t>
      </w:r>
      <w:r w:rsidRPr="00BD5E3D">
        <w:rPr>
          <w:b/>
          <w:sz w:val="36"/>
          <w:szCs w:val="24"/>
        </w:rPr>
        <w:t>g</w:t>
      </w:r>
      <w:r w:rsidRPr="00BD5E3D">
        <w:rPr>
          <w:b/>
          <w:spacing w:val="2"/>
          <w:sz w:val="36"/>
          <w:szCs w:val="24"/>
        </w:rPr>
        <w:t xml:space="preserve"> </w:t>
      </w:r>
      <w:r w:rsidRPr="00BD5E3D">
        <w:rPr>
          <w:b/>
          <w:spacing w:val="1"/>
          <w:sz w:val="36"/>
          <w:szCs w:val="24"/>
        </w:rPr>
        <w:t>Stud</w:t>
      </w:r>
      <w:r w:rsidRPr="00BD5E3D">
        <w:rPr>
          <w:b/>
          <w:spacing w:val="-1"/>
          <w:sz w:val="36"/>
          <w:szCs w:val="24"/>
        </w:rPr>
        <w:t>e</w:t>
      </w:r>
      <w:r w:rsidRPr="00BD5E3D">
        <w:rPr>
          <w:b/>
          <w:spacing w:val="-4"/>
          <w:sz w:val="36"/>
          <w:szCs w:val="24"/>
        </w:rPr>
        <w:t>n</w:t>
      </w:r>
      <w:r w:rsidRPr="00BD5E3D">
        <w:rPr>
          <w:b/>
          <w:sz w:val="36"/>
          <w:szCs w:val="24"/>
        </w:rPr>
        <w:t>t</w:t>
      </w:r>
      <w:r w:rsidRPr="00BD5E3D">
        <w:rPr>
          <w:b/>
          <w:spacing w:val="8"/>
          <w:sz w:val="36"/>
          <w:szCs w:val="24"/>
        </w:rPr>
        <w:t xml:space="preserve"> </w:t>
      </w:r>
      <w:r w:rsidRPr="00BD5E3D">
        <w:rPr>
          <w:b/>
          <w:sz w:val="36"/>
          <w:szCs w:val="24"/>
        </w:rPr>
        <w:t>of</w:t>
      </w:r>
      <w:r w:rsidRPr="00BD5E3D">
        <w:rPr>
          <w:b/>
          <w:spacing w:val="-1"/>
          <w:sz w:val="36"/>
          <w:szCs w:val="24"/>
        </w:rPr>
        <w:t xml:space="preserve"> </w:t>
      </w:r>
      <w:r w:rsidR="00BD5E3D" w:rsidRPr="00BD5E3D">
        <w:rPr>
          <w:b/>
          <w:spacing w:val="-2"/>
          <w:sz w:val="36"/>
          <w:szCs w:val="24"/>
        </w:rPr>
        <w:t>Coimbatore</w:t>
      </w:r>
      <w:r w:rsidRPr="00BD5E3D">
        <w:rPr>
          <w:b/>
          <w:spacing w:val="2"/>
          <w:sz w:val="36"/>
          <w:szCs w:val="24"/>
        </w:rPr>
        <w:t xml:space="preserve"> </w:t>
      </w:r>
      <w:r w:rsidRPr="00BD5E3D">
        <w:rPr>
          <w:b/>
          <w:sz w:val="36"/>
          <w:szCs w:val="24"/>
        </w:rPr>
        <w:t>201</w:t>
      </w:r>
      <w:r w:rsidR="00137F88">
        <w:rPr>
          <w:b/>
          <w:sz w:val="36"/>
          <w:szCs w:val="24"/>
        </w:rPr>
        <w:t>6</w:t>
      </w:r>
      <w:r w:rsidRPr="00BD5E3D">
        <w:rPr>
          <w:b/>
          <w:spacing w:val="2"/>
          <w:sz w:val="36"/>
          <w:szCs w:val="24"/>
        </w:rPr>
        <w:t xml:space="preserve"> </w:t>
      </w:r>
      <w:r w:rsidRPr="00BD5E3D">
        <w:rPr>
          <w:b/>
          <w:spacing w:val="-5"/>
          <w:sz w:val="36"/>
          <w:szCs w:val="24"/>
        </w:rPr>
        <w:t>A</w:t>
      </w:r>
      <w:r w:rsidRPr="00BD5E3D">
        <w:rPr>
          <w:b/>
          <w:sz w:val="36"/>
          <w:szCs w:val="24"/>
        </w:rPr>
        <w:t>wa</w:t>
      </w:r>
      <w:r w:rsidRPr="00BD5E3D">
        <w:rPr>
          <w:b/>
          <w:spacing w:val="-6"/>
          <w:sz w:val="36"/>
          <w:szCs w:val="24"/>
        </w:rPr>
        <w:t>r</w:t>
      </w:r>
      <w:r w:rsidRPr="00BD5E3D">
        <w:rPr>
          <w:b/>
          <w:sz w:val="36"/>
          <w:szCs w:val="24"/>
        </w:rPr>
        <w:t>d</w:t>
      </w:r>
    </w:p>
    <w:p w:rsidR="00DB7311" w:rsidRDefault="00DB7311" w:rsidP="00BD5E3D">
      <w:pPr>
        <w:spacing w:before="3" w:line="240" w:lineRule="exact"/>
        <w:ind w:left="720" w:right="-50"/>
        <w:rPr>
          <w:sz w:val="24"/>
          <w:szCs w:val="24"/>
        </w:rPr>
      </w:pPr>
    </w:p>
    <w:p w:rsidR="00190B62" w:rsidRPr="00190B62" w:rsidRDefault="006723B9" w:rsidP="00BD5E3D">
      <w:pPr>
        <w:ind w:left="720" w:right="-50"/>
        <w:jc w:val="center"/>
        <w:rPr>
          <w:b/>
          <w:i/>
          <w:spacing w:val="-2"/>
          <w:sz w:val="28"/>
          <w:szCs w:val="24"/>
        </w:rPr>
      </w:pPr>
      <w:r w:rsidRPr="00190B62">
        <w:rPr>
          <w:b/>
          <w:i/>
          <w:spacing w:val="1"/>
          <w:sz w:val="28"/>
          <w:szCs w:val="24"/>
        </w:rPr>
        <w:t>S</w:t>
      </w:r>
      <w:r w:rsidRPr="00190B62">
        <w:rPr>
          <w:b/>
          <w:i/>
          <w:sz w:val="28"/>
          <w:szCs w:val="24"/>
        </w:rPr>
        <w:t>po</w:t>
      </w:r>
      <w:r w:rsidRPr="00190B62">
        <w:rPr>
          <w:b/>
          <w:i/>
          <w:spacing w:val="1"/>
          <w:sz w:val="28"/>
          <w:szCs w:val="24"/>
        </w:rPr>
        <w:t>n</w:t>
      </w:r>
      <w:r w:rsidRPr="00190B62">
        <w:rPr>
          <w:b/>
          <w:i/>
          <w:spacing w:val="-2"/>
          <w:sz w:val="28"/>
          <w:szCs w:val="24"/>
        </w:rPr>
        <w:t>s</w:t>
      </w:r>
      <w:r w:rsidRPr="00190B62">
        <w:rPr>
          <w:b/>
          <w:i/>
          <w:sz w:val="28"/>
          <w:szCs w:val="24"/>
        </w:rPr>
        <w:t>o</w:t>
      </w:r>
      <w:r w:rsidRPr="00190B62">
        <w:rPr>
          <w:b/>
          <w:i/>
          <w:spacing w:val="-2"/>
          <w:sz w:val="28"/>
          <w:szCs w:val="24"/>
        </w:rPr>
        <w:t>r</w:t>
      </w:r>
      <w:r w:rsidRPr="00190B62">
        <w:rPr>
          <w:b/>
          <w:i/>
          <w:spacing w:val="-1"/>
          <w:sz w:val="28"/>
          <w:szCs w:val="24"/>
        </w:rPr>
        <w:t>e</w:t>
      </w:r>
      <w:r w:rsidRPr="00190B62">
        <w:rPr>
          <w:b/>
          <w:i/>
          <w:sz w:val="28"/>
          <w:szCs w:val="24"/>
        </w:rPr>
        <w:t>d</w:t>
      </w:r>
      <w:r w:rsidRPr="00190B62">
        <w:rPr>
          <w:b/>
          <w:i/>
          <w:spacing w:val="2"/>
          <w:sz w:val="28"/>
          <w:szCs w:val="24"/>
        </w:rPr>
        <w:t xml:space="preserve"> </w:t>
      </w:r>
      <w:r w:rsidRPr="00190B62">
        <w:rPr>
          <w:b/>
          <w:i/>
          <w:sz w:val="28"/>
          <w:szCs w:val="24"/>
        </w:rPr>
        <w:t>by</w:t>
      </w:r>
      <w:r w:rsidRPr="00190B62">
        <w:rPr>
          <w:b/>
          <w:i/>
          <w:spacing w:val="3"/>
          <w:sz w:val="28"/>
          <w:szCs w:val="24"/>
        </w:rPr>
        <w:t xml:space="preserve"> </w:t>
      </w:r>
      <w:r w:rsidR="00BD5E3D" w:rsidRPr="00190B62">
        <w:rPr>
          <w:b/>
          <w:i/>
          <w:spacing w:val="-2"/>
          <w:sz w:val="28"/>
          <w:szCs w:val="24"/>
        </w:rPr>
        <w:t>Swami Vivekan</w:t>
      </w:r>
      <w:r w:rsidR="00190B62">
        <w:rPr>
          <w:b/>
          <w:i/>
          <w:spacing w:val="-2"/>
          <w:sz w:val="28"/>
          <w:szCs w:val="24"/>
        </w:rPr>
        <w:t>anda Yoga &amp; Skating Association (Regd.24/04)</w:t>
      </w:r>
    </w:p>
    <w:p w:rsidR="00DB7311" w:rsidRDefault="00BD5E3D" w:rsidP="00190B62">
      <w:pPr>
        <w:ind w:left="2160" w:right="-50" w:firstLine="720"/>
        <w:rPr>
          <w:sz w:val="24"/>
          <w:szCs w:val="24"/>
        </w:rPr>
      </w:pPr>
      <w:r>
        <w:rPr>
          <w:b/>
          <w:i/>
          <w:spacing w:val="-2"/>
          <w:sz w:val="24"/>
          <w:szCs w:val="24"/>
        </w:rPr>
        <w:t xml:space="preserve">Associated with </w:t>
      </w:r>
      <w:proofErr w:type="spellStart"/>
      <w:r>
        <w:rPr>
          <w:b/>
          <w:i/>
          <w:spacing w:val="-2"/>
          <w:sz w:val="24"/>
          <w:szCs w:val="24"/>
        </w:rPr>
        <w:t>Govt</w:t>
      </w:r>
      <w:proofErr w:type="spellEnd"/>
      <w:r>
        <w:rPr>
          <w:b/>
          <w:i/>
          <w:spacing w:val="-2"/>
          <w:sz w:val="24"/>
          <w:szCs w:val="24"/>
        </w:rPr>
        <w:t xml:space="preserve"> of India Nehru </w:t>
      </w:r>
      <w:proofErr w:type="spellStart"/>
      <w:r>
        <w:rPr>
          <w:b/>
          <w:i/>
          <w:spacing w:val="-2"/>
          <w:sz w:val="24"/>
          <w:szCs w:val="24"/>
        </w:rPr>
        <w:t>Yuva</w:t>
      </w:r>
      <w:proofErr w:type="spellEnd"/>
      <w:r>
        <w:rPr>
          <w:b/>
          <w:i/>
          <w:spacing w:val="-2"/>
          <w:sz w:val="24"/>
          <w:szCs w:val="24"/>
        </w:rPr>
        <w:t xml:space="preserve"> Kendra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Pr="00BD5E3D" w:rsidRDefault="006723B9" w:rsidP="00BD5E3D">
      <w:pPr>
        <w:ind w:left="720" w:right="-50"/>
        <w:jc w:val="center"/>
        <w:rPr>
          <w:sz w:val="40"/>
          <w:szCs w:val="24"/>
        </w:rPr>
      </w:pPr>
      <w:r w:rsidRPr="00BD5E3D">
        <w:rPr>
          <w:b/>
          <w:spacing w:val="-2"/>
          <w:sz w:val="40"/>
          <w:szCs w:val="24"/>
        </w:rPr>
        <w:t>E</w:t>
      </w:r>
      <w:r w:rsidRPr="00BD5E3D">
        <w:rPr>
          <w:b/>
          <w:spacing w:val="-4"/>
          <w:sz w:val="40"/>
          <w:szCs w:val="24"/>
        </w:rPr>
        <w:t>l</w:t>
      </w:r>
      <w:r w:rsidRPr="00BD5E3D">
        <w:rPr>
          <w:b/>
          <w:sz w:val="40"/>
          <w:szCs w:val="24"/>
        </w:rPr>
        <w:t>ig</w:t>
      </w:r>
      <w:r w:rsidRPr="00BD5E3D">
        <w:rPr>
          <w:b/>
          <w:spacing w:val="1"/>
          <w:sz w:val="40"/>
          <w:szCs w:val="24"/>
        </w:rPr>
        <w:t>ib</w:t>
      </w:r>
      <w:r w:rsidRPr="00BD5E3D">
        <w:rPr>
          <w:b/>
          <w:spacing w:val="5"/>
          <w:sz w:val="40"/>
          <w:szCs w:val="24"/>
        </w:rPr>
        <w:t>i</w:t>
      </w:r>
      <w:r w:rsidRPr="00BD5E3D">
        <w:rPr>
          <w:b/>
          <w:spacing w:val="-4"/>
          <w:sz w:val="40"/>
          <w:szCs w:val="24"/>
        </w:rPr>
        <w:t>l</w:t>
      </w:r>
      <w:r w:rsidRPr="00BD5E3D">
        <w:rPr>
          <w:b/>
          <w:sz w:val="40"/>
          <w:szCs w:val="24"/>
        </w:rPr>
        <w:t>i</w:t>
      </w:r>
      <w:r w:rsidRPr="00BD5E3D">
        <w:rPr>
          <w:b/>
          <w:spacing w:val="2"/>
          <w:sz w:val="40"/>
          <w:szCs w:val="24"/>
        </w:rPr>
        <w:t>t</w:t>
      </w:r>
      <w:r w:rsidRPr="00BD5E3D">
        <w:rPr>
          <w:b/>
          <w:sz w:val="40"/>
          <w:szCs w:val="24"/>
        </w:rPr>
        <w:t>y</w:t>
      </w:r>
      <w:r w:rsidRPr="00BD5E3D">
        <w:rPr>
          <w:b/>
          <w:spacing w:val="2"/>
          <w:sz w:val="40"/>
          <w:szCs w:val="24"/>
        </w:rPr>
        <w:t xml:space="preserve"> </w:t>
      </w:r>
      <w:r w:rsidRPr="00BD5E3D">
        <w:rPr>
          <w:b/>
          <w:sz w:val="40"/>
          <w:szCs w:val="24"/>
        </w:rPr>
        <w:t>C</w:t>
      </w:r>
      <w:r w:rsidRPr="00BD5E3D">
        <w:rPr>
          <w:b/>
          <w:spacing w:val="-6"/>
          <w:sz w:val="40"/>
          <w:szCs w:val="24"/>
        </w:rPr>
        <w:t>r</w:t>
      </w:r>
      <w:r w:rsidRPr="00BD5E3D">
        <w:rPr>
          <w:b/>
          <w:sz w:val="40"/>
          <w:szCs w:val="24"/>
        </w:rPr>
        <w:t>i</w:t>
      </w:r>
      <w:r w:rsidRPr="00BD5E3D">
        <w:rPr>
          <w:b/>
          <w:spacing w:val="2"/>
          <w:sz w:val="40"/>
          <w:szCs w:val="24"/>
        </w:rPr>
        <w:t>t</w:t>
      </w:r>
      <w:r w:rsidRPr="00BD5E3D">
        <w:rPr>
          <w:b/>
          <w:spacing w:val="4"/>
          <w:sz w:val="40"/>
          <w:szCs w:val="24"/>
        </w:rPr>
        <w:t>e</w:t>
      </w:r>
      <w:r w:rsidRPr="00BD5E3D">
        <w:rPr>
          <w:b/>
          <w:spacing w:val="-6"/>
          <w:sz w:val="40"/>
          <w:szCs w:val="24"/>
        </w:rPr>
        <w:t>r</w:t>
      </w:r>
      <w:r w:rsidRPr="00BD5E3D">
        <w:rPr>
          <w:b/>
          <w:sz w:val="40"/>
          <w:szCs w:val="24"/>
        </w:rPr>
        <w:t>ia</w:t>
      </w:r>
    </w:p>
    <w:p w:rsidR="00DB7311" w:rsidRDefault="00DB7311" w:rsidP="00BD5E3D">
      <w:pPr>
        <w:spacing w:before="7" w:line="240" w:lineRule="exact"/>
        <w:ind w:left="720" w:right="-50"/>
        <w:rPr>
          <w:sz w:val="24"/>
          <w:szCs w:val="24"/>
        </w:rPr>
      </w:pPr>
    </w:p>
    <w:p w:rsidR="00DB7311" w:rsidRPr="00190B62" w:rsidRDefault="006723B9" w:rsidP="00BD5E3D">
      <w:pPr>
        <w:ind w:left="720" w:right="-50"/>
        <w:rPr>
          <w:sz w:val="24"/>
          <w:szCs w:val="24"/>
        </w:rPr>
      </w:pPr>
      <w:r w:rsidRPr="00190B62">
        <w:rPr>
          <w:sz w:val="24"/>
          <w:szCs w:val="24"/>
        </w:rPr>
        <w:t>1.   Any</w:t>
      </w:r>
      <w:r w:rsidRPr="00190B62">
        <w:rPr>
          <w:spacing w:val="3"/>
          <w:sz w:val="24"/>
          <w:szCs w:val="24"/>
        </w:rPr>
        <w:t xml:space="preserve"> B</w:t>
      </w:r>
      <w:r w:rsidRPr="00190B62">
        <w:rPr>
          <w:spacing w:val="-2"/>
          <w:sz w:val="24"/>
          <w:szCs w:val="24"/>
        </w:rPr>
        <w:t>E</w:t>
      </w:r>
      <w:r w:rsidRPr="00190B62">
        <w:rPr>
          <w:spacing w:val="-4"/>
          <w:sz w:val="24"/>
          <w:szCs w:val="24"/>
        </w:rPr>
        <w:t>/</w:t>
      </w:r>
      <w:r w:rsidRPr="00190B62">
        <w:rPr>
          <w:sz w:val="24"/>
          <w:szCs w:val="24"/>
        </w:rPr>
        <w:t>B</w:t>
      </w:r>
      <w:r w:rsidRPr="00190B62">
        <w:rPr>
          <w:spacing w:val="5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ec</w:t>
      </w:r>
      <w:r w:rsidRPr="00190B62">
        <w:rPr>
          <w:sz w:val="24"/>
          <w:szCs w:val="24"/>
        </w:rPr>
        <w:t>h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1"/>
          <w:sz w:val="24"/>
          <w:szCs w:val="24"/>
        </w:rPr>
        <w:t>tud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4"/>
          <w:sz w:val="24"/>
          <w:szCs w:val="24"/>
        </w:rPr>
        <w:t>n</w:t>
      </w:r>
      <w:r w:rsidRPr="00190B62">
        <w:rPr>
          <w:sz w:val="24"/>
          <w:szCs w:val="24"/>
        </w:rPr>
        <w:t>t</w:t>
      </w:r>
      <w:r w:rsidRPr="00190B62">
        <w:rPr>
          <w:spacing w:val="4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1"/>
          <w:sz w:val="24"/>
          <w:szCs w:val="24"/>
        </w:rPr>
        <w:t>t</w:t>
      </w:r>
      <w:r w:rsidRPr="00190B62">
        <w:rPr>
          <w:spacing w:val="-4"/>
          <w:sz w:val="24"/>
          <w:szCs w:val="24"/>
        </w:rPr>
        <w:t>u</w:t>
      </w:r>
      <w:r w:rsidRPr="00190B62">
        <w:rPr>
          <w:spacing w:val="1"/>
          <w:sz w:val="24"/>
          <w:szCs w:val="24"/>
        </w:rPr>
        <w:t>d</w:t>
      </w:r>
      <w:r w:rsidRPr="00190B62">
        <w:rPr>
          <w:sz w:val="24"/>
          <w:szCs w:val="24"/>
        </w:rPr>
        <w:t>yi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g</w:t>
      </w:r>
      <w:r w:rsidRPr="00190B62">
        <w:rPr>
          <w:spacing w:val="-2"/>
          <w:sz w:val="24"/>
          <w:szCs w:val="24"/>
        </w:rPr>
        <w:t xml:space="preserve"> </w:t>
      </w:r>
      <w:r w:rsidRPr="00190B62">
        <w:rPr>
          <w:sz w:val="24"/>
          <w:szCs w:val="24"/>
        </w:rPr>
        <w:t>in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g</w:t>
      </w:r>
      <w:r w:rsidRPr="00190B62">
        <w:rPr>
          <w:spacing w:val="-4"/>
          <w:sz w:val="24"/>
          <w:szCs w:val="24"/>
        </w:rPr>
        <w:t>i</w:t>
      </w:r>
      <w:r w:rsidRPr="00190B62">
        <w:rPr>
          <w:spacing w:val="1"/>
          <w:sz w:val="24"/>
          <w:szCs w:val="24"/>
        </w:rPr>
        <w:t>n</w:t>
      </w:r>
      <w:r w:rsidRPr="00190B62">
        <w:rPr>
          <w:spacing w:val="-1"/>
          <w:sz w:val="24"/>
          <w:szCs w:val="24"/>
        </w:rPr>
        <w:t>ee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>i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g</w:t>
      </w:r>
      <w:r w:rsidRPr="00190B62">
        <w:rPr>
          <w:spacing w:val="7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c</w:t>
      </w:r>
      <w:r w:rsidRPr="00190B62">
        <w:rPr>
          <w:sz w:val="24"/>
          <w:szCs w:val="24"/>
        </w:rPr>
        <w:t>o</w:t>
      </w:r>
      <w:r w:rsidRPr="00190B62">
        <w:rPr>
          <w:spacing w:val="-4"/>
          <w:sz w:val="24"/>
          <w:szCs w:val="24"/>
        </w:rPr>
        <w:t>l</w:t>
      </w:r>
      <w:r w:rsidRPr="00190B62">
        <w:rPr>
          <w:sz w:val="24"/>
          <w:szCs w:val="24"/>
        </w:rPr>
        <w:t>leg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s of</w:t>
      </w:r>
      <w:r w:rsidRPr="00190B62">
        <w:rPr>
          <w:spacing w:val="-1"/>
          <w:sz w:val="24"/>
          <w:szCs w:val="24"/>
        </w:rPr>
        <w:t xml:space="preserve"> </w:t>
      </w:r>
      <w:r w:rsidR="00BD5E3D" w:rsidRPr="00190B62">
        <w:rPr>
          <w:spacing w:val="-2"/>
          <w:sz w:val="24"/>
          <w:szCs w:val="24"/>
        </w:rPr>
        <w:t>Coimbatore</w:t>
      </w:r>
      <w:r w:rsidRPr="00190B62">
        <w:rPr>
          <w:spacing w:val="2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St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.</w:t>
      </w:r>
    </w:p>
    <w:p w:rsidR="00DB7311" w:rsidRPr="00190B62" w:rsidRDefault="006723B9" w:rsidP="00BD5E3D">
      <w:pPr>
        <w:spacing w:before="41"/>
        <w:ind w:left="720" w:right="-50"/>
        <w:rPr>
          <w:sz w:val="24"/>
          <w:szCs w:val="24"/>
        </w:rPr>
      </w:pPr>
      <w:r w:rsidRPr="00190B62">
        <w:rPr>
          <w:sz w:val="24"/>
          <w:szCs w:val="24"/>
        </w:rPr>
        <w:t xml:space="preserve">2.   </w:t>
      </w:r>
      <w:r w:rsidRPr="00190B62">
        <w:rPr>
          <w:spacing w:val="3"/>
          <w:sz w:val="24"/>
          <w:szCs w:val="24"/>
        </w:rPr>
        <w:t>B</w:t>
      </w:r>
      <w:r w:rsidRPr="00190B62">
        <w:rPr>
          <w:spacing w:val="-2"/>
          <w:sz w:val="24"/>
          <w:szCs w:val="24"/>
        </w:rPr>
        <w:t>E</w:t>
      </w:r>
      <w:r w:rsidRPr="00190B62">
        <w:rPr>
          <w:sz w:val="24"/>
          <w:szCs w:val="24"/>
        </w:rPr>
        <w:t>/B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ec</w:t>
      </w:r>
      <w:r w:rsidRPr="00190B62">
        <w:rPr>
          <w:sz w:val="24"/>
          <w:szCs w:val="24"/>
        </w:rPr>
        <w:t>h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1"/>
          <w:sz w:val="24"/>
          <w:szCs w:val="24"/>
        </w:rPr>
        <w:t>tud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 xml:space="preserve"> </w:t>
      </w:r>
      <w:r w:rsidRPr="00190B62">
        <w:rPr>
          <w:sz w:val="24"/>
          <w:szCs w:val="24"/>
        </w:rPr>
        <w:t>who</w:t>
      </w:r>
      <w:r w:rsidRPr="00190B62">
        <w:rPr>
          <w:spacing w:val="-2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d</w:t>
      </w:r>
      <w:r w:rsidRPr="00190B62">
        <w:rPr>
          <w:sz w:val="24"/>
          <w:szCs w:val="24"/>
        </w:rPr>
        <w:t>o</w:t>
      </w:r>
      <w:r w:rsidRPr="00190B62">
        <w:rPr>
          <w:spacing w:val="2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n</w:t>
      </w:r>
      <w:r w:rsidRPr="00190B62">
        <w:rPr>
          <w:spacing w:val="-5"/>
          <w:sz w:val="24"/>
          <w:szCs w:val="24"/>
        </w:rPr>
        <w:t>o</w:t>
      </w:r>
      <w:r w:rsidRPr="00190B62">
        <w:rPr>
          <w:sz w:val="24"/>
          <w:szCs w:val="24"/>
        </w:rPr>
        <w:t>t</w:t>
      </w:r>
      <w:r w:rsidRPr="00190B62">
        <w:rPr>
          <w:spacing w:val="8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h</w:t>
      </w:r>
      <w:r w:rsidRPr="00190B62">
        <w:rPr>
          <w:sz w:val="24"/>
          <w:szCs w:val="24"/>
        </w:rPr>
        <w:t>ave</w:t>
      </w:r>
      <w:r w:rsidRPr="00190B62">
        <w:rPr>
          <w:spacing w:val="-3"/>
          <w:sz w:val="24"/>
          <w:szCs w:val="24"/>
        </w:rPr>
        <w:t xml:space="preserve"> 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y</w:t>
      </w:r>
      <w:r w:rsidRPr="00190B62">
        <w:rPr>
          <w:spacing w:val="2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b</w:t>
      </w:r>
      <w:r w:rsidRPr="00190B62">
        <w:rPr>
          <w:sz w:val="24"/>
          <w:szCs w:val="24"/>
        </w:rPr>
        <w:t>a</w:t>
      </w:r>
      <w:r w:rsidRPr="00190B62">
        <w:rPr>
          <w:spacing w:val="-1"/>
          <w:sz w:val="24"/>
          <w:szCs w:val="24"/>
        </w:rPr>
        <w:t>c</w:t>
      </w:r>
      <w:r w:rsidRPr="00190B62">
        <w:rPr>
          <w:spacing w:val="-4"/>
          <w:sz w:val="24"/>
          <w:szCs w:val="24"/>
        </w:rPr>
        <w:t>kl</w:t>
      </w:r>
      <w:r w:rsidRPr="00190B62">
        <w:rPr>
          <w:sz w:val="24"/>
          <w:szCs w:val="24"/>
        </w:rPr>
        <w:t>ogs in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th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ir</w:t>
      </w:r>
      <w:r w:rsidRPr="00190B62">
        <w:rPr>
          <w:spacing w:val="-3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gi</w:t>
      </w:r>
      <w:r w:rsidRPr="00190B62">
        <w:rPr>
          <w:spacing w:val="1"/>
          <w:sz w:val="24"/>
          <w:szCs w:val="24"/>
        </w:rPr>
        <w:t>n</w:t>
      </w:r>
      <w:r w:rsidRPr="00190B62">
        <w:rPr>
          <w:spacing w:val="-1"/>
          <w:sz w:val="24"/>
          <w:szCs w:val="24"/>
        </w:rPr>
        <w:t>ee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>i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g</w:t>
      </w:r>
      <w:r w:rsidRPr="00190B62">
        <w:rPr>
          <w:spacing w:val="2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1"/>
          <w:sz w:val="24"/>
          <w:szCs w:val="24"/>
        </w:rPr>
        <w:t>tud</w:t>
      </w:r>
      <w:r w:rsidRPr="00190B62">
        <w:rPr>
          <w:sz w:val="24"/>
          <w:szCs w:val="24"/>
        </w:rPr>
        <w:t>y.</w:t>
      </w:r>
    </w:p>
    <w:p w:rsidR="00190B62" w:rsidRDefault="006723B9" w:rsidP="00BD5E3D">
      <w:pPr>
        <w:spacing w:before="41" w:line="275" w:lineRule="auto"/>
        <w:ind w:left="720" w:right="-50"/>
        <w:rPr>
          <w:spacing w:val="3"/>
          <w:sz w:val="24"/>
          <w:szCs w:val="24"/>
        </w:rPr>
      </w:pPr>
      <w:r w:rsidRPr="00190B62">
        <w:rPr>
          <w:sz w:val="24"/>
          <w:szCs w:val="24"/>
        </w:rPr>
        <w:t xml:space="preserve">3.   </w:t>
      </w:r>
      <w:r w:rsidRPr="00190B62">
        <w:rPr>
          <w:spacing w:val="3"/>
          <w:sz w:val="24"/>
          <w:szCs w:val="24"/>
        </w:rPr>
        <w:t>B</w:t>
      </w:r>
      <w:r w:rsidRPr="00190B62">
        <w:rPr>
          <w:spacing w:val="-2"/>
          <w:sz w:val="24"/>
          <w:szCs w:val="24"/>
        </w:rPr>
        <w:t>E</w:t>
      </w:r>
      <w:r w:rsidRPr="00190B62">
        <w:rPr>
          <w:sz w:val="24"/>
          <w:szCs w:val="24"/>
        </w:rPr>
        <w:t>/B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ec</w:t>
      </w:r>
      <w:r w:rsidRPr="00190B62">
        <w:rPr>
          <w:sz w:val="24"/>
          <w:szCs w:val="24"/>
        </w:rPr>
        <w:t>h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1"/>
          <w:sz w:val="24"/>
          <w:szCs w:val="24"/>
        </w:rPr>
        <w:t>tud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 xml:space="preserve"> </w:t>
      </w:r>
      <w:r w:rsidRPr="00190B62">
        <w:rPr>
          <w:sz w:val="24"/>
          <w:szCs w:val="24"/>
        </w:rPr>
        <w:t>who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z w:val="24"/>
          <w:szCs w:val="24"/>
        </w:rPr>
        <w:t>is</w:t>
      </w:r>
      <w:r w:rsidRPr="00190B62">
        <w:rPr>
          <w:spacing w:val="-4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ot</w:t>
      </w:r>
      <w:r w:rsidRPr="00190B62">
        <w:rPr>
          <w:spacing w:val="-1"/>
          <w:sz w:val="24"/>
          <w:szCs w:val="24"/>
        </w:rPr>
        <w:t xml:space="preserve"> </w:t>
      </w:r>
      <w:r w:rsidRPr="00190B62">
        <w:rPr>
          <w:sz w:val="24"/>
          <w:szCs w:val="24"/>
        </w:rPr>
        <w:t>i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vo</w:t>
      </w:r>
      <w:r w:rsidRPr="00190B62">
        <w:rPr>
          <w:spacing w:val="-4"/>
          <w:sz w:val="24"/>
          <w:szCs w:val="24"/>
        </w:rPr>
        <w:t>l</w:t>
      </w:r>
      <w:r w:rsidRPr="00190B62">
        <w:rPr>
          <w:sz w:val="24"/>
          <w:szCs w:val="24"/>
        </w:rPr>
        <w:t>v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d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z w:val="24"/>
          <w:szCs w:val="24"/>
        </w:rPr>
        <w:t>in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3"/>
          <w:sz w:val="24"/>
          <w:szCs w:val="24"/>
        </w:rPr>
        <w:t>m</w:t>
      </w:r>
      <w:r w:rsidRPr="00190B62">
        <w:rPr>
          <w:sz w:val="24"/>
          <w:szCs w:val="24"/>
        </w:rPr>
        <w:t>a</w:t>
      </w:r>
      <w:r w:rsidRPr="00190B62">
        <w:rPr>
          <w:spacing w:val="-4"/>
          <w:sz w:val="24"/>
          <w:szCs w:val="24"/>
        </w:rPr>
        <w:t>l</w:t>
      </w:r>
      <w:r w:rsidRPr="00190B62">
        <w:rPr>
          <w:spacing w:val="1"/>
          <w:sz w:val="24"/>
          <w:szCs w:val="24"/>
        </w:rPr>
        <w:t>p</w:t>
      </w:r>
      <w:r w:rsidRPr="00190B62">
        <w:rPr>
          <w:spacing w:val="-1"/>
          <w:sz w:val="24"/>
          <w:szCs w:val="24"/>
        </w:rPr>
        <w:t>r</w:t>
      </w:r>
      <w:r w:rsidRPr="00190B62">
        <w:rPr>
          <w:sz w:val="24"/>
          <w:szCs w:val="24"/>
        </w:rPr>
        <w:t>a</w:t>
      </w:r>
      <w:r w:rsidRPr="00190B62">
        <w:rPr>
          <w:spacing w:val="-1"/>
          <w:sz w:val="24"/>
          <w:szCs w:val="24"/>
        </w:rPr>
        <w:t>c</w:t>
      </w:r>
      <w:r w:rsidRPr="00190B62">
        <w:rPr>
          <w:spacing w:val="1"/>
          <w:sz w:val="24"/>
          <w:szCs w:val="24"/>
        </w:rPr>
        <w:t>t</w:t>
      </w:r>
      <w:r w:rsidRPr="00190B62">
        <w:rPr>
          <w:sz w:val="24"/>
          <w:szCs w:val="24"/>
        </w:rPr>
        <w:t>ice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c</w:t>
      </w:r>
      <w:r w:rsidRPr="00190B62">
        <w:rPr>
          <w:sz w:val="24"/>
          <w:szCs w:val="24"/>
        </w:rPr>
        <w:t>a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2"/>
          <w:sz w:val="24"/>
          <w:szCs w:val="24"/>
        </w:rPr>
        <w:t>s</w:t>
      </w:r>
      <w:r w:rsidRPr="00190B62">
        <w:rPr>
          <w:sz w:val="24"/>
          <w:szCs w:val="24"/>
        </w:rPr>
        <w:t>/co</w:t>
      </w:r>
      <w:r w:rsidRPr="00190B62">
        <w:rPr>
          <w:spacing w:val="5"/>
          <w:sz w:val="24"/>
          <w:szCs w:val="24"/>
        </w:rPr>
        <w:t>u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>t</w:t>
      </w:r>
      <w:r w:rsidRPr="00190B62">
        <w:rPr>
          <w:spacing w:val="4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c</w:t>
      </w:r>
      <w:r w:rsidRPr="00190B62">
        <w:rPr>
          <w:sz w:val="24"/>
          <w:szCs w:val="24"/>
        </w:rPr>
        <w:t>a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s in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un</w:t>
      </w:r>
      <w:r w:rsidRPr="00190B62">
        <w:rPr>
          <w:sz w:val="24"/>
          <w:szCs w:val="24"/>
        </w:rPr>
        <w:t>ive</w:t>
      </w:r>
      <w:r w:rsidRPr="00190B62">
        <w:rPr>
          <w:spacing w:val="-6"/>
          <w:sz w:val="24"/>
          <w:szCs w:val="24"/>
        </w:rPr>
        <w:t>r</w:t>
      </w:r>
      <w:r w:rsidRPr="00190B62">
        <w:rPr>
          <w:spacing w:val="-2"/>
          <w:sz w:val="24"/>
          <w:szCs w:val="24"/>
        </w:rPr>
        <w:t>s</w:t>
      </w:r>
      <w:r w:rsidRPr="00190B62">
        <w:rPr>
          <w:sz w:val="24"/>
          <w:szCs w:val="24"/>
        </w:rPr>
        <w:t>i</w:t>
      </w:r>
      <w:r w:rsidRPr="00190B62">
        <w:rPr>
          <w:spacing w:val="2"/>
          <w:sz w:val="24"/>
          <w:szCs w:val="24"/>
        </w:rPr>
        <w:t>t</w:t>
      </w:r>
      <w:r w:rsidRPr="00190B62">
        <w:rPr>
          <w:sz w:val="24"/>
          <w:szCs w:val="24"/>
        </w:rPr>
        <w:t xml:space="preserve">y 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5"/>
          <w:sz w:val="24"/>
          <w:szCs w:val="24"/>
        </w:rPr>
        <w:t>x</w:t>
      </w:r>
      <w:r w:rsidRPr="00190B62">
        <w:rPr>
          <w:spacing w:val="5"/>
          <w:sz w:val="24"/>
          <w:szCs w:val="24"/>
        </w:rPr>
        <w:t>a</w:t>
      </w:r>
      <w:r w:rsidRPr="00190B62">
        <w:rPr>
          <w:spacing w:val="-3"/>
          <w:sz w:val="24"/>
          <w:szCs w:val="24"/>
        </w:rPr>
        <w:t>m</w:t>
      </w:r>
      <w:r w:rsidRPr="00190B62">
        <w:rPr>
          <w:sz w:val="24"/>
          <w:szCs w:val="24"/>
        </w:rPr>
        <w:t>i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t</w:t>
      </w:r>
      <w:r w:rsidRPr="00190B62">
        <w:rPr>
          <w:sz w:val="24"/>
          <w:szCs w:val="24"/>
        </w:rPr>
        <w:t>io</w:t>
      </w:r>
      <w:r w:rsidRPr="00190B62">
        <w:rPr>
          <w:spacing w:val="1"/>
          <w:sz w:val="24"/>
          <w:szCs w:val="24"/>
        </w:rPr>
        <w:t>n</w:t>
      </w:r>
      <w:r w:rsidRPr="00190B62">
        <w:rPr>
          <w:spacing w:val="-2"/>
          <w:sz w:val="24"/>
          <w:szCs w:val="24"/>
        </w:rPr>
        <w:t>s</w:t>
      </w:r>
      <w:r w:rsidRPr="00190B62">
        <w:rPr>
          <w:sz w:val="24"/>
          <w:szCs w:val="24"/>
        </w:rPr>
        <w:t>/</w:t>
      </w:r>
      <w:r w:rsidRPr="00190B62">
        <w:rPr>
          <w:spacing w:val="3"/>
          <w:sz w:val="24"/>
          <w:szCs w:val="24"/>
        </w:rPr>
        <w:t xml:space="preserve"> </w:t>
      </w:r>
      <w:r w:rsidR="00190B62">
        <w:rPr>
          <w:spacing w:val="3"/>
          <w:sz w:val="24"/>
          <w:szCs w:val="24"/>
        </w:rPr>
        <w:t xml:space="preserve">            </w:t>
      </w:r>
    </w:p>
    <w:p w:rsidR="00DB7311" w:rsidRPr="00190B62" w:rsidRDefault="00190B62" w:rsidP="00190B62">
      <w:pPr>
        <w:spacing w:before="41" w:line="275" w:lineRule="auto"/>
        <w:ind w:left="720" w:right="-50"/>
        <w:rPr>
          <w:sz w:val="24"/>
          <w:szCs w:val="24"/>
        </w:rPr>
      </w:pPr>
      <w:r>
        <w:rPr>
          <w:spacing w:val="3"/>
          <w:sz w:val="24"/>
          <w:szCs w:val="24"/>
        </w:rPr>
        <w:t xml:space="preserve">      </w:t>
      </w:r>
      <w:r w:rsidRPr="00190B62">
        <w:rPr>
          <w:spacing w:val="-1"/>
          <w:sz w:val="24"/>
          <w:szCs w:val="24"/>
        </w:rPr>
        <w:t>College</w:t>
      </w:r>
      <w:r w:rsidR="006723B9" w:rsidRPr="00190B62">
        <w:rPr>
          <w:spacing w:val="6"/>
          <w:sz w:val="24"/>
          <w:szCs w:val="24"/>
        </w:rPr>
        <w:t xml:space="preserve"> </w:t>
      </w:r>
      <w:r w:rsidR="006723B9" w:rsidRPr="00190B62">
        <w:rPr>
          <w:spacing w:val="-6"/>
          <w:sz w:val="24"/>
          <w:szCs w:val="24"/>
        </w:rPr>
        <w:t>r</w:t>
      </w:r>
      <w:r w:rsidR="006723B9" w:rsidRPr="00190B62">
        <w:rPr>
          <w:spacing w:val="4"/>
          <w:sz w:val="24"/>
          <w:szCs w:val="24"/>
        </w:rPr>
        <w:t>e</w:t>
      </w:r>
      <w:r w:rsidR="006723B9" w:rsidRPr="00190B62">
        <w:rPr>
          <w:spacing w:val="-4"/>
          <w:sz w:val="24"/>
          <w:szCs w:val="24"/>
        </w:rPr>
        <w:t>l</w:t>
      </w:r>
      <w:r w:rsidR="006723B9" w:rsidRPr="00190B62">
        <w:rPr>
          <w:sz w:val="24"/>
          <w:szCs w:val="24"/>
        </w:rPr>
        <w:t>a</w:t>
      </w:r>
      <w:r w:rsidR="006723B9" w:rsidRPr="00190B62">
        <w:rPr>
          <w:spacing w:val="1"/>
          <w:sz w:val="24"/>
          <w:szCs w:val="24"/>
        </w:rPr>
        <w:t>t</w:t>
      </w:r>
      <w:r w:rsidR="006723B9" w:rsidRPr="00190B62">
        <w:rPr>
          <w:spacing w:val="-1"/>
          <w:sz w:val="24"/>
          <w:szCs w:val="24"/>
        </w:rPr>
        <w:t>e</w:t>
      </w:r>
      <w:r w:rsidR="006723B9" w:rsidRPr="00190B62">
        <w:rPr>
          <w:sz w:val="24"/>
          <w:szCs w:val="24"/>
        </w:rPr>
        <w:t>d</w:t>
      </w:r>
      <w:r w:rsidR="006723B9" w:rsidRPr="00190B62">
        <w:rPr>
          <w:spacing w:val="3"/>
          <w:sz w:val="24"/>
          <w:szCs w:val="24"/>
        </w:rPr>
        <w:t xml:space="preserve"> </w:t>
      </w:r>
      <w:r w:rsidR="006723B9" w:rsidRPr="00190B62">
        <w:rPr>
          <w:spacing w:val="-3"/>
          <w:sz w:val="24"/>
          <w:szCs w:val="24"/>
        </w:rPr>
        <w:t>m</w:t>
      </w:r>
      <w:r w:rsidR="006723B9" w:rsidRPr="00190B62">
        <w:rPr>
          <w:sz w:val="24"/>
          <w:szCs w:val="24"/>
        </w:rPr>
        <w:t>a</w:t>
      </w:r>
      <w:r w:rsidR="006723B9" w:rsidRPr="00190B62">
        <w:rPr>
          <w:spacing w:val="1"/>
          <w:sz w:val="24"/>
          <w:szCs w:val="24"/>
        </w:rPr>
        <w:t>tt</w:t>
      </w:r>
      <w:r w:rsidR="006723B9" w:rsidRPr="00190B62">
        <w:rPr>
          <w:spacing w:val="-1"/>
          <w:sz w:val="24"/>
          <w:szCs w:val="24"/>
        </w:rPr>
        <w:t>er</w:t>
      </w:r>
      <w:r w:rsidR="006723B9" w:rsidRPr="00190B62">
        <w:rPr>
          <w:spacing w:val="-2"/>
          <w:sz w:val="24"/>
          <w:szCs w:val="24"/>
        </w:rPr>
        <w:t>s</w:t>
      </w:r>
      <w:r w:rsidR="006723B9" w:rsidRPr="00190B62">
        <w:rPr>
          <w:sz w:val="24"/>
          <w:szCs w:val="24"/>
        </w:rPr>
        <w:t>.</w:t>
      </w:r>
    </w:p>
    <w:p w:rsidR="00DB7311" w:rsidRPr="00190B62" w:rsidRDefault="006723B9" w:rsidP="00BD5E3D">
      <w:pPr>
        <w:spacing w:line="260" w:lineRule="exact"/>
        <w:ind w:left="720" w:right="-50"/>
        <w:rPr>
          <w:sz w:val="24"/>
          <w:szCs w:val="24"/>
        </w:rPr>
      </w:pPr>
      <w:r w:rsidRPr="00190B62">
        <w:rPr>
          <w:sz w:val="24"/>
          <w:szCs w:val="24"/>
        </w:rPr>
        <w:t xml:space="preserve">4.   </w:t>
      </w:r>
      <w:r w:rsidRPr="00190B62">
        <w:rPr>
          <w:spacing w:val="3"/>
          <w:sz w:val="24"/>
          <w:szCs w:val="24"/>
        </w:rPr>
        <w:t>B</w:t>
      </w:r>
      <w:r w:rsidRPr="00190B62">
        <w:rPr>
          <w:spacing w:val="-2"/>
          <w:sz w:val="24"/>
          <w:szCs w:val="24"/>
        </w:rPr>
        <w:t>E</w:t>
      </w:r>
      <w:r w:rsidRPr="00190B62">
        <w:rPr>
          <w:sz w:val="24"/>
          <w:szCs w:val="24"/>
        </w:rPr>
        <w:t>/B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ec</w:t>
      </w:r>
      <w:r w:rsidRPr="00190B62">
        <w:rPr>
          <w:sz w:val="24"/>
          <w:szCs w:val="24"/>
        </w:rPr>
        <w:t>h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1"/>
          <w:sz w:val="24"/>
          <w:szCs w:val="24"/>
        </w:rPr>
        <w:t>tud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 xml:space="preserve"> </w:t>
      </w:r>
      <w:r w:rsidRPr="00190B62">
        <w:rPr>
          <w:sz w:val="24"/>
          <w:szCs w:val="24"/>
        </w:rPr>
        <w:t>who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c</w:t>
      </w:r>
      <w:r w:rsidRPr="00190B62">
        <w:rPr>
          <w:sz w:val="24"/>
          <w:szCs w:val="24"/>
        </w:rPr>
        <w:t>an</w:t>
      </w:r>
      <w:r w:rsidRPr="00190B62">
        <w:rPr>
          <w:spacing w:val="-2"/>
          <w:sz w:val="24"/>
          <w:szCs w:val="24"/>
        </w:rPr>
        <w:t xml:space="preserve"> </w:t>
      </w:r>
      <w:r w:rsidRPr="00190B62">
        <w:rPr>
          <w:spacing w:val="-3"/>
          <w:sz w:val="24"/>
          <w:szCs w:val="24"/>
        </w:rPr>
        <w:t>f</w:t>
      </w:r>
      <w:r w:rsidRPr="00190B62">
        <w:rPr>
          <w:spacing w:val="1"/>
          <w:sz w:val="24"/>
          <w:szCs w:val="24"/>
        </w:rPr>
        <w:t>u</w:t>
      </w:r>
      <w:r w:rsidRPr="00190B62">
        <w:rPr>
          <w:spacing w:val="-4"/>
          <w:sz w:val="24"/>
          <w:szCs w:val="24"/>
        </w:rPr>
        <w:t>l</w:t>
      </w:r>
      <w:r w:rsidRPr="00190B62">
        <w:rPr>
          <w:spacing w:val="-3"/>
          <w:sz w:val="24"/>
          <w:szCs w:val="24"/>
        </w:rPr>
        <w:t>f</w:t>
      </w:r>
      <w:r w:rsidRPr="00190B62">
        <w:rPr>
          <w:spacing w:val="5"/>
          <w:sz w:val="24"/>
          <w:szCs w:val="24"/>
        </w:rPr>
        <w:t>i</w:t>
      </w:r>
      <w:r w:rsidRPr="00190B62">
        <w:rPr>
          <w:sz w:val="24"/>
          <w:szCs w:val="24"/>
        </w:rPr>
        <w:t>ll</w:t>
      </w:r>
      <w:r w:rsidRPr="00190B62">
        <w:rPr>
          <w:spacing w:val="-2"/>
          <w:sz w:val="24"/>
          <w:szCs w:val="24"/>
        </w:rPr>
        <w:t xml:space="preserve"> </w:t>
      </w:r>
      <w:r w:rsidRPr="00190B62">
        <w:rPr>
          <w:spacing w:val="-3"/>
          <w:sz w:val="24"/>
          <w:szCs w:val="24"/>
        </w:rPr>
        <w:t>m</w:t>
      </w:r>
      <w:r w:rsidRPr="00190B62">
        <w:rPr>
          <w:spacing w:val="5"/>
          <w:sz w:val="24"/>
          <w:szCs w:val="24"/>
        </w:rPr>
        <w:t>a</w:t>
      </w:r>
      <w:r w:rsidRPr="00190B62">
        <w:rPr>
          <w:spacing w:val="-5"/>
          <w:sz w:val="24"/>
          <w:szCs w:val="24"/>
        </w:rPr>
        <w:t>x</w:t>
      </w:r>
      <w:r w:rsidRPr="00190B62">
        <w:rPr>
          <w:spacing w:val="5"/>
          <w:sz w:val="24"/>
          <w:szCs w:val="24"/>
        </w:rPr>
        <w:t>i</w:t>
      </w:r>
      <w:r w:rsidRPr="00190B62">
        <w:rPr>
          <w:spacing w:val="-3"/>
          <w:sz w:val="24"/>
          <w:szCs w:val="24"/>
        </w:rPr>
        <w:t>m</w:t>
      </w:r>
      <w:r w:rsidRPr="00190B62">
        <w:rPr>
          <w:spacing w:val="1"/>
          <w:sz w:val="24"/>
          <w:szCs w:val="24"/>
        </w:rPr>
        <w:t>u</w:t>
      </w:r>
      <w:r w:rsidRPr="00190B62">
        <w:rPr>
          <w:sz w:val="24"/>
          <w:szCs w:val="24"/>
        </w:rPr>
        <w:t>m</w:t>
      </w:r>
      <w:r w:rsidRPr="00190B62">
        <w:rPr>
          <w:spacing w:val="-1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p</w:t>
      </w:r>
      <w:r w:rsidRPr="00190B62">
        <w:rPr>
          <w:sz w:val="24"/>
          <w:szCs w:val="24"/>
        </w:rPr>
        <w:t>oi</w:t>
      </w:r>
      <w:r w:rsidRPr="00190B62">
        <w:rPr>
          <w:spacing w:val="1"/>
          <w:sz w:val="24"/>
          <w:szCs w:val="24"/>
        </w:rPr>
        <w:t>nt</w:t>
      </w:r>
      <w:r w:rsidRPr="00190B62">
        <w:rPr>
          <w:sz w:val="24"/>
          <w:szCs w:val="24"/>
        </w:rPr>
        <w:t xml:space="preserve">s </w:t>
      </w:r>
      <w:r w:rsidRPr="00190B62">
        <w:rPr>
          <w:spacing w:val="-3"/>
          <w:sz w:val="24"/>
          <w:szCs w:val="24"/>
        </w:rPr>
        <w:t>m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nt</w:t>
      </w:r>
      <w:r w:rsidRPr="00190B62">
        <w:rPr>
          <w:sz w:val="24"/>
          <w:szCs w:val="24"/>
        </w:rPr>
        <w:t>io</w:t>
      </w:r>
      <w:r w:rsidRPr="00190B62">
        <w:rPr>
          <w:spacing w:val="1"/>
          <w:sz w:val="24"/>
          <w:szCs w:val="24"/>
        </w:rPr>
        <w:t>n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d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4"/>
          <w:sz w:val="24"/>
          <w:szCs w:val="24"/>
        </w:rPr>
        <w:t>i</w:t>
      </w:r>
      <w:r w:rsidRPr="00190B62">
        <w:rPr>
          <w:sz w:val="24"/>
          <w:szCs w:val="24"/>
        </w:rPr>
        <w:t>n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3"/>
          <w:sz w:val="24"/>
          <w:szCs w:val="24"/>
        </w:rPr>
        <w:t>t</w:t>
      </w:r>
      <w:r w:rsidRPr="00190B62">
        <w:rPr>
          <w:spacing w:val="1"/>
          <w:sz w:val="24"/>
          <w:szCs w:val="24"/>
        </w:rPr>
        <w:t>h</w:t>
      </w:r>
      <w:r w:rsidRPr="00190B62">
        <w:rPr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pp</w:t>
      </w:r>
      <w:r w:rsidRPr="00190B62">
        <w:rPr>
          <w:spacing w:val="-4"/>
          <w:sz w:val="24"/>
          <w:szCs w:val="24"/>
        </w:rPr>
        <w:t>l</w:t>
      </w:r>
      <w:r w:rsidRPr="00190B62">
        <w:rPr>
          <w:sz w:val="24"/>
          <w:szCs w:val="24"/>
        </w:rPr>
        <w:t>ica</w:t>
      </w:r>
      <w:r w:rsidRPr="00190B62">
        <w:rPr>
          <w:spacing w:val="1"/>
          <w:sz w:val="24"/>
          <w:szCs w:val="24"/>
        </w:rPr>
        <w:t>t</w:t>
      </w:r>
      <w:r w:rsidRPr="00190B62">
        <w:rPr>
          <w:sz w:val="24"/>
          <w:szCs w:val="24"/>
        </w:rPr>
        <w:t>io</w:t>
      </w:r>
      <w:r w:rsidRPr="00190B62">
        <w:rPr>
          <w:spacing w:val="-3"/>
          <w:sz w:val="24"/>
          <w:szCs w:val="24"/>
        </w:rPr>
        <w:t>n</w:t>
      </w:r>
      <w:r w:rsidRPr="00190B62">
        <w:rPr>
          <w:sz w:val="24"/>
          <w:szCs w:val="24"/>
        </w:rPr>
        <w:t>.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spacing w:line="260" w:lineRule="exact"/>
        <w:ind w:left="720" w:right="-5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1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-6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d</w:t>
      </w:r>
      <w:r>
        <w:rPr>
          <w:b/>
          <w:spacing w:val="3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Ca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g</w:t>
      </w:r>
      <w:r>
        <w:rPr>
          <w:b/>
          <w:spacing w:val="5"/>
          <w:position w:val="-1"/>
          <w:sz w:val="24"/>
          <w:szCs w:val="24"/>
          <w:u w:val="thick" w:color="000000"/>
        </w:rPr>
        <w:t>o</w:t>
      </w:r>
      <w:r>
        <w:rPr>
          <w:b/>
          <w:spacing w:val="-6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ie</w:t>
      </w:r>
      <w:r>
        <w:rPr>
          <w:b/>
          <w:spacing w:val="-3"/>
          <w:position w:val="-1"/>
          <w:sz w:val="24"/>
          <w:szCs w:val="24"/>
          <w:u w:val="thick" w:color="000000"/>
        </w:rPr>
        <w:t>s</w:t>
      </w:r>
      <w:r>
        <w:rPr>
          <w:b/>
          <w:position w:val="-1"/>
          <w:sz w:val="24"/>
          <w:szCs w:val="24"/>
          <w:u w:val="thick" w:color="000000"/>
        </w:rPr>
        <w:t>:</w:t>
      </w:r>
    </w:p>
    <w:p w:rsidR="00DB7311" w:rsidRDefault="00DB7311" w:rsidP="00BD5E3D">
      <w:pPr>
        <w:spacing w:before="4" w:line="220" w:lineRule="exact"/>
        <w:ind w:left="720" w:right="-50"/>
        <w:rPr>
          <w:sz w:val="22"/>
          <w:szCs w:val="22"/>
        </w:rPr>
      </w:pPr>
    </w:p>
    <w:p w:rsidR="00DB7311" w:rsidRPr="00190B62" w:rsidRDefault="006723B9" w:rsidP="00BD5E3D">
      <w:pPr>
        <w:spacing w:before="29"/>
        <w:ind w:left="720" w:right="-50"/>
        <w:rPr>
          <w:sz w:val="24"/>
          <w:szCs w:val="24"/>
        </w:rPr>
      </w:pPr>
      <w:r w:rsidRPr="00190B62">
        <w:rPr>
          <w:sz w:val="24"/>
          <w:szCs w:val="24"/>
        </w:rPr>
        <w:t>O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e</w:t>
      </w:r>
      <w:r w:rsidRPr="00190B62">
        <w:rPr>
          <w:spacing w:val="20"/>
          <w:sz w:val="24"/>
          <w:szCs w:val="24"/>
        </w:rPr>
        <w:t xml:space="preserve"> </w:t>
      </w:r>
      <w:r w:rsidRPr="00190B62">
        <w:rPr>
          <w:sz w:val="24"/>
          <w:szCs w:val="24"/>
        </w:rPr>
        <w:t>awa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>d</w:t>
      </w:r>
      <w:r w:rsidRPr="00190B62">
        <w:rPr>
          <w:spacing w:val="22"/>
          <w:sz w:val="24"/>
          <w:szCs w:val="24"/>
        </w:rPr>
        <w:t xml:space="preserve"> </w:t>
      </w:r>
      <w:r w:rsidRPr="00190B62">
        <w:rPr>
          <w:sz w:val="24"/>
          <w:szCs w:val="24"/>
        </w:rPr>
        <w:t>will</w:t>
      </w:r>
      <w:r w:rsidRPr="00190B62">
        <w:rPr>
          <w:spacing w:val="18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b</w:t>
      </w:r>
      <w:r w:rsidRPr="00190B62">
        <w:rPr>
          <w:sz w:val="24"/>
          <w:szCs w:val="24"/>
        </w:rPr>
        <w:t>e</w:t>
      </w:r>
      <w:r w:rsidRPr="00190B62">
        <w:rPr>
          <w:spacing w:val="20"/>
          <w:sz w:val="24"/>
          <w:szCs w:val="24"/>
        </w:rPr>
        <w:t xml:space="preserve"> 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nn</w:t>
      </w:r>
      <w:r w:rsidRPr="00190B62">
        <w:rPr>
          <w:sz w:val="24"/>
          <w:szCs w:val="24"/>
        </w:rPr>
        <w:t>o</w:t>
      </w:r>
      <w:r w:rsidRPr="00190B62">
        <w:rPr>
          <w:spacing w:val="1"/>
          <w:sz w:val="24"/>
          <w:szCs w:val="24"/>
        </w:rPr>
        <w:t>un</w:t>
      </w:r>
      <w:r w:rsidRPr="00190B62">
        <w:rPr>
          <w:spacing w:val="-1"/>
          <w:sz w:val="24"/>
          <w:szCs w:val="24"/>
        </w:rPr>
        <w:t>ce</w:t>
      </w:r>
      <w:r w:rsidRPr="00190B62">
        <w:rPr>
          <w:sz w:val="24"/>
          <w:szCs w:val="24"/>
        </w:rPr>
        <w:t>d</w:t>
      </w:r>
      <w:r w:rsidRPr="00190B62">
        <w:rPr>
          <w:spacing w:val="22"/>
          <w:sz w:val="24"/>
          <w:szCs w:val="24"/>
        </w:rPr>
        <w:t xml:space="preserve"> </w:t>
      </w:r>
      <w:r w:rsidRPr="00190B62">
        <w:rPr>
          <w:sz w:val="24"/>
          <w:szCs w:val="24"/>
        </w:rPr>
        <w:t>in</w:t>
      </w:r>
      <w:r w:rsidRPr="00190B62">
        <w:rPr>
          <w:spacing w:val="23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th</w:t>
      </w:r>
      <w:r w:rsidRPr="00190B62">
        <w:rPr>
          <w:sz w:val="24"/>
          <w:szCs w:val="24"/>
        </w:rPr>
        <w:t>e</w:t>
      </w:r>
      <w:r w:rsidRPr="00190B62">
        <w:rPr>
          <w:spacing w:val="20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c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go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>y</w:t>
      </w:r>
      <w:r w:rsidRPr="00190B62">
        <w:rPr>
          <w:spacing w:val="21"/>
          <w:sz w:val="24"/>
          <w:szCs w:val="24"/>
        </w:rPr>
        <w:t xml:space="preserve"> </w:t>
      </w:r>
      <w:r w:rsidRPr="00190B62">
        <w:rPr>
          <w:sz w:val="24"/>
          <w:szCs w:val="24"/>
        </w:rPr>
        <w:t>of</w:t>
      </w:r>
      <w:r w:rsidRPr="00190B62">
        <w:rPr>
          <w:spacing w:val="25"/>
          <w:sz w:val="24"/>
          <w:szCs w:val="24"/>
        </w:rPr>
        <w:t xml:space="preserve"> </w:t>
      </w:r>
      <w:r w:rsidRPr="00190B62">
        <w:rPr>
          <w:spacing w:val="3"/>
          <w:sz w:val="24"/>
          <w:szCs w:val="24"/>
        </w:rPr>
        <w:t>B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2"/>
          <w:sz w:val="24"/>
          <w:szCs w:val="24"/>
        </w:rPr>
        <w:t>s</w:t>
      </w:r>
      <w:r w:rsidRPr="00190B62">
        <w:rPr>
          <w:sz w:val="24"/>
          <w:szCs w:val="24"/>
        </w:rPr>
        <w:t>t</w:t>
      </w:r>
      <w:r w:rsidRPr="00190B62">
        <w:rPr>
          <w:spacing w:val="23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gi</w:t>
      </w:r>
      <w:r w:rsidRPr="00190B62">
        <w:rPr>
          <w:spacing w:val="1"/>
          <w:sz w:val="24"/>
          <w:szCs w:val="24"/>
        </w:rPr>
        <w:t>n</w:t>
      </w:r>
      <w:r w:rsidRPr="00190B62">
        <w:rPr>
          <w:spacing w:val="-1"/>
          <w:sz w:val="24"/>
          <w:szCs w:val="24"/>
        </w:rPr>
        <w:t>ee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>i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g</w:t>
      </w:r>
      <w:r w:rsidRPr="00190B62">
        <w:rPr>
          <w:spacing w:val="21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Stud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t of</w:t>
      </w:r>
      <w:r w:rsidRPr="00190B62">
        <w:rPr>
          <w:spacing w:val="18"/>
          <w:sz w:val="24"/>
          <w:szCs w:val="24"/>
        </w:rPr>
        <w:t xml:space="preserve"> </w:t>
      </w:r>
      <w:r w:rsidR="00BD5E3D" w:rsidRPr="00190B62">
        <w:rPr>
          <w:spacing w:val="-2"/>
          <w:sz w:val="24"/>
          <w:szCs w:val="24"/>
        </w:rPr>
        <w:t>Coimbatore</w:t>
      </w:r>
      <w:r w:rsidRPr="00190B62">
        <w:rPr>
          <w:spacing w:val="21"/>
          <w:sz w:val="24"/>
          <w:szCs w:val="24"/>
        </w:rPr>
        <w:t xml:space="preserve"> </w:t>
      </w:r>
      <w:r w:rsidRPr="00190B62">
        <w:rPr>
          <w:sz w:val="24"/>
          <w:szCs w:val="24"/>
        </w:rPr>
        <w:t>2015</w:t>
      </w:r>
      <w:r w:rsidRPr="00190B62">
        <w:rPr>
          <w:spacing w:val="21"/>
          <w:sz w:val="24"/>
          <w:szCs w:val="24"/>
        </w:rPr>
        <w:t xml:space="preserve"> </w:t>
      </w:r>
      <w:r w:rsidRPr="00190B62">
        <w:rPr>
          <w:sz w:val="24"/>
          <w:szCs w:val="24"/>
        </w:rPr>
        <w:t>(</w:t>
      </w:r>
      <w:r w:rsidR="00BD5E3D" w:rsidRPr="00190B62">
        <w:rPr>
          <w:spacing w:val="18"/>
          <w:sz w:val="24"/>
          <w:szCs w:val="24"/>
        </w:rPr>
        <w:t>M</w:t>
      </w:r>
      <w:r w:rsidRPr="00190B62">
        <w:rPr>
          <w:sz w:val="24"/>
          <w:szCs w:val="24"/>
        </w:rPr>
        <w:t>a</w:t>
      </w:r>
      <w:r w:rsidRPr="00190B62">
        <w:rPr>
          <w:spacing w:val="-4"/>
          <w:sz w:val="24"/>
          <w:szCs w:val="24"/>
        </w:rPr>
        <w:t>l</w:t>
      </w:r>
      <w:r w:rsidRPr="00190B62">
        <w:rPr>
          <w:sz w:val="24"/>
          <w:szCs w:val="24"/>
        </w:rPr>
        <w:t>e)</w:t>
      </w:r>
    </w:p>
    <w:p w:rsidR="00DB7311" w:rsidRPr="00190B62" w:rsidRDefault="006723B9" w:rsidP="00BD5E3D">
      <w:pPr>
        <w:spacing w:before="36"/>
        <w:ind w:left="720" w:right="-50"/>
        <w:rPr>
          <w:sz w:val="24"/>
          <w:szCs w:val="24"/>
        </w:rPr>
      </w:pPr>
      <w:proofErr w:type="gramStart"/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d</w:t>
      </w:r>
      <w:proofErr w:type="gramEnd"/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th</w:t>
      </w:r>
      <w:r w:rsidRPr="00190B62">
        <w:rPr>
          <w:sz w:val="24"/>
          <w:szCs w:val="24"/>
        </w:rPr>
        <w:t>e</w:t>
      </w:r>
      <w:r w:rsidRPr="00190B62">
        <w:rPr>
          <w:spacing w:val="-4"/>
          <w:sz w:val="24"/>
          <w:szCs w:val="24"/>
        </w:rPr>
        <w:t xml:space="preserve"> </w:t>
      </w:r>
      <w:r w:rsidRPr="00190B62">
        <w:rPr>
          <w:sz w:val="24"/>
          <w:szCs w:val="24"/>
        </w:rPr>
        <w:t>o</w:t>
      </w:r>
      <w:r w:rsidRPr="00190B62">
        <w:rPr>
          <w:spacing w:val="1"/>
          <w:sz w:val="24"/>
          <w:szCs w:val="24"/>
        </w:rPr>
        <w:t>th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r</w:t>
      </w:r>
      <w:r w:rsidRPr="00190B62">
        <w:rPr>
          <w:spacing w:val="-4"/>
          <w:sz w:val="24"/>
          <w:szCs w:val="24"/>
        </w:rPr>
        <w:t xml:space="preserve"> </w:t>
      </w:r>
      <w:r w:rsidRPr="00190B62">
        <w:rPr>
          <w:sz w:val="24"/>
          <w:szCs w:val="24"/>
        </w:rPr>
        <w:t>o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z w:val="24"/>
          <w:szCs w:val="24"/>
        </w:rPr>
        <w:t>is</w:t>
      </w:r>
      <w:r w:rsidRPr="00190B62">
        <w:rPr>
          <w:spacing w:val="-1"/>
          <w:sz w:val="24"/>
          <w:szCs w:val="24"/>
        </w:rPr>
        <w:t xml:space="preserve"> </w:t>
      </w:r>
      <w:r w:rsidRPr="00190B62">
        <w:rPr>
          <w:spacing w:val="3"/>
          <w:sz w:val="24"/>
          <w:szCs w:val="24"/>
        </w:rPr>
        <w:t>B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2"/>
          <w:sz w:val="24"/>
          <w:szCs w:val="24"/>
        </w:rPr>
        <w:t>s</w:t>
      </w:r>
      <w:r w:rsidRPr="00190B62">
        <w:rPr>
          <w:sz w:val="24"/>
          <w:szCs w:val="24"/>
        </w:rPr>
        <w:t>t</w:t>
      </w:r>
      <w:r w:rsidRPr="00190B62">
        <w:rPr>
          <w:spacing w:val="4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gi</w:t>
      </w:r>
      <w:r w:rsidRPr="00190B62">
        <w:rPr>
          <w:spacing w:val="1"/>
          <w:sz w:val="24"/>
          <w:szCs w:val="24"/>
        </w:rPr>
        <w:t>n</w:t>
      </w:r>
      <w:r w:rsidRPr="00190B62">
        <w:rPr>
          <w:spacing w:val="-1"/>
          <w:sz w:val="24"/>
          <w:szCs w:val="24"/>
        </w:rPr>
        <w:t>ee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>i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g</w:t>
      </w:r>
      <w:r w:rsidRPr="00190B62">
        <w:rPr>
          <w:spacing w:val="2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Stud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4"/>
          <w:sz w:val="24"/>
          <w:szCs w:val="24"/>
        </w:rPr>
        <w:t>n</w:t>
      </w:r>
      <w:r w:rsidRPr="00190B62">
        <w:rPr>
          <w:sz w:val="24"/>
          <w:szCs w:val="24"/>
        </w:rPr>
        <w:t>t  of</w:t>
      </w:r>
      <w:r w:rsidRPr="00190B62">
        <w:rPr>
          <w:spacing w:val="-1"/>
          <w:sz w:val="24"/>
          <w:szCs w:val="24"/>
        </w:rPr>
        <w:t xml:space="preserve"> </w:t>
      </w:r>
      <w:r w:rsidR="00BD5E3D" w:rsidRPr="00190B62">
        <w:rPr>
          <w:spacing w:val="-2"/>
          <w:sz w:val="24"/>
          <w:szCs w:val="24"/>
        </w:rPr>
        <w:t>Coimbatore</w:t>
      </w:r>
      <w:r w:rsidRPr="00190B62">
        <w:rPr>
          <w:spacing w:val="2"/>
          <w:sz w:val="24"/>
          <w:szCs w:val="24"/>
        </w:rPr>
        <w:t xml:space="preserve"> </w:t>
      </w:r>
      <w:r w:rsidRPr="00190B62">
        <w:rPr>
          <w:sz w:val="24"/>
          <w:szCs w:val="24"/>
        </w:rPr>
        <w:t>2015</w:t>
      </w:r>
      <w:r w:rsidRPr="00190B62">
        <w:rPr>
          <w:spacing w:val="2"/>
          <w:sz w:val="24"/>
          <w:szCs w:val="24"/>
        </w:rPr>
        <w:t xml:space="preserve"> </w:t>
      </w:r>
      <w:r w:rsidRPr="00190B62">
        <w:rPr>
          <w:sz w:val="24"/>
          <w:szCs w:val="24"/>
        </w:rPr>
        <w:t>(</w:t>
      </w:r>
      <w:r w:rsidRPr="00190B62">
        <w:rPr>
          <w:spacing w:val="-1"/>
          <w:sz w:val="24"/>
          <w:szCs w:val="24"/>
        </w:rPr>
        <w:t xml:space="preserve"> </w:t>
      </w:r>
      <w:r w:rsidRPr="00190B62">
        <w:rPr>
          <w:spacing w:val="-3"/>
          <w:sz w:val="24"/>
          <w:szCs w:val="24"/>
        </w:rPr>
        <w:t>F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3"/>
          <w:sz w:val="24"/>
          <w:szCs w:val="24"/>
        </w:rPr>
        <w:t>m</w:t>
      </w:r>
      <w:r w:rsidRPr="00190B62">
        <w:rPr>
          <w:spacing w:val="5"/>
          <w:sz w:val="24"/>
          <w:szCs w:val="24"/>
        </w:rPr>
        <w:t>a</w:t>
      </w:r>
      <w:r w:rsidRPr="00190B62">
        <w:rPr>
          <w:spacing w:val="-4"/>
          <w:sz w:val="24"/>
          <w:szCs w:val="24"/>
        </w:rPr>
        <w:t>l</w:t>
      </w:r>
      <w:r w:rsidRPr="00190B62">
        <w:rPr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)</w:t>
      </w:r>
      <w:r w:rsidRPr="00190B62">
        <w:rPr>
          <w:sz w:val="24"/>
          <w:szCs w:val="24"/>
        </w:rPr>
        <w:t>.</w:t>
      </w:r>
    </w:p>
    <w:p w:rsidR="00DB7311" w:rsidRPr="00190B62" w:rsidRDefault="00DB7311" w:rsidP="00BD5E3D">
      <w:pPr>
        <w:spacing w:before="7" w:line="240" w:lineRule="exact"/>
        <w:ind w:left="720" w:right="-50"/>
        <w:rPr>
          <w:sz w:val="24"/>
          <w:szCs w:val="24"/>
        </w:rPr>
      </w:pPr>
    </w:p>
    <w:p w:rsidR="00DB7311" w:rsidRPr="00190B62" w:rsidRDefault="006723B9" w:rsidP="00BD5E3D">
      <w:pPr>
        <w:spacing w:line="273" w:lineRule="auto"/>
        <w:ind w:left="720" w:right="-50"/>
        <w:jc w:val="both"/>
        <w:rPr>
          <w:sz w:val="24"/>
          <w:szCs w:val="24"/>
        </w:rPr>
      </w:pPr>
      <w:r w:rsidRPr="00190B62">
        <w:rPr>
          <w:sz w:val="24"/>
          <w:szCs w:val="24"/>
        </w:rPr>
        <w:t>O</w:t>
      </w:r>
      <w:r w:rsidRPr="00190B62">
        <w:rPr>
          <w:spacing w:val="2"/>
          <w:sz w:val="24"/>
          <w:szCs w:val="24"/>
        </w:rPr>
        <w:t>t</w:t>
      </w:r>
      <w:r w:rsidRPr="00190B62">
        <w:rPr>
          <w:spacing w:val="1"/>
          <w:sz w:val="24"/>
          <w:szCs w:val="24"/>
        </w:rPr>
        <w:t>h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r</w:t>
      </w:r>
      <w:r w:rsidRPr="00190B62">
        <w:rPr>
          <w:spacing w:val="58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th</w:t>
      </w:r>
      <w:r w:rsidRPr="00190B62">
        <w:rPr>
          <w:sz w:val="24"/>
          <w:szCs w:val="24"/>
        </w:rPr>
        <w:t xml:space="preserve">an </w:t>
      </w:r>
      <w:r w:rsidRPr="00190B62">
        <w:rPr>
          <w:spacing w:val="4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th</w:t>
      </w:r>
      <w:r w:rsidRPr="00190B62">
        <w:rPr>
          <w:sz w:val="24"/>
          <w:szCs w:val="24"/>
        </w:rPr>
        <w:t xml:space="preserve">e 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b</w:t>
      </w:r>
      <w:r w:rsidRPr="00190B62">
        <w:rPr>
          <w:sz w:val="24"/>
          <w:szCs w:val="24"/>
        </w:rPr>
        <w:t xml:space="preserve">ove 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</w:t>
      </w:r>
      <w:r w:rsidRPr="00190B62">
        <w:rPr>
          <w:sz w:val="24"/>
          <w:szCs w:val="24"/>
        </w:rPr>
        <w:t xml:space="preserve">wo 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z w:val="24"/>
          <w:szCs w:val="24"/>
        </w:rPr>
        <w:t>awa</w:t>
      </w:r>
      <w:r w:rsidRPr="00190B62">
        <w:rPr>
          <w:spacing w:val="-6"/>
          <w:sz w:val="24"/>
          <w:szCs w:val="24"/>
        </w:rPr>
        <w:t>r</w:t>
      </w:r>
      <w:r w:rsidRPr="00190B62">
        <w:rPr>
          <w:spacing w:val="1"/>
          <w:sz w:val="24"/>
          <w:szCs w:val="24"/>
        </w:rPr>
        <w:t>d</w:t>
      </w:r>
      <w:r w:rsidRPr="00190B62">
        <w:rPr>
          <w:sz w:val="24"/>
          <w:szCs w:val="24"/>
        </w:rPr>
        <w:t xml:space="preserve">s 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1"/>
          <w:sz w:val="24"/>
          <w:szCs w:val="24"/>
        </w:rPr>
        <w:t>tud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nt</w:t>
      </w:r>
      <w:r w:rsidRPr="00190B62">
        <w:rPr>
          <w:sz w:val="24"/>
          <w:szCs w:val="24"/>
        </w:rPr>
        <w:t xml:space="preserve">s 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z w:val="24"/>
          <w:szCs w:val="24"/>
        </w:rPr>
        <w:t xml:space="preserve">will  </w:t>
      </w:r>
      <w:r w:rsidRPr="00190B62">
        <w:rPr>
          <w:spacing w:val="1"/>
          <w:sz w:val="24"/>
          <w:szCs w:val="24"/>
        </w:rPr>
        <w:t>b</w:t>
      </w:r>
      <w:r w:rsidRPr="00190B62">
        <w:rPr>
          <w:sz w:val="24"/>
          <w:szCs w:val="24"/>
        </w:rPr>
        <w:t xml:space="preserve">e 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pacing w:val="-1"/>
          <w:sz w:val="24"/>
          <w:szCs w:val="24"/>
        </w:rPr>
        <w:t>c</w:t>
      </w:r>
      <w:r w:rsidRPr="00190B62">
        <w:rPr>
          <w:sz w:val="24"/>
          <w:szCs w:val="24"/>
        </w:rPr>
        <w:t>o</w:t>
      </w:r>
      <w:r w:rsidRPr="00190B62">
        <w:rPr>
          <w:spacing w:val="6"/>
          <w:sz w:val="24"/>
          <w:szCs w:val="24"/>
        </w:rPr>
        <w:t>u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>ag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 xml:space="preserve">d </w:t>
      </w:r>
      <w:r w:rsidRPr="00190B62">
        <w:rPr>
          <w:spacing w:val="4"/>
          <w:sz w:val="24"/>
          <w:szCs w:val="24"/>
        </w:rPr>
        <w:t xml:space="preserve"> </w:t>
      </w:r>
      <w:r w:rsidRPr="00190B62">
        <w:rPr>
          <w:sz w:val="24"/>
          <w:szCs w:val="24"/>
        </w:rPr>
        <w:t>wi</w:t>
      </w:r>
      <w:r w:rsidRPr="00190B62">
        <w:rPr>
          <w:spacing w:val="1"/>
          <w:sz w:val="24"/>
          <w:szCs w:val="24"/>
        </w:rPr>
        <w:t>t</w:t>
      </w:r>
      <w:r w:rsidRPr="00190B62">
        <w:rPr>
          <w:sz w:val="24"/>
          <w:szCs w:val="24"/>
        </w:rPr>
        <w:t xml:space="preserve">h </w:t>
      </w:r>
      <w:r w:rsidRPr="00190B62">
        <w:rPr>
          <w:spacing w:val="4"/>
          <w:sz w:val="24"/>
          <w:szCs w:val="24"/>
        </w:rPr>
        <w:t xml:space="preserve"> </w:t>
      </w:r>
      <w:r w:rsidRPr="00190B62">
        <w:rPr>
          <w:spacing w:val="3"/>
          <w:sz w:val="24"/>
          <w:szCs w:val="24"/>
        </w:rPr>
        <w:t>B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2"/>
          <w:sz w:val="24"/>
          <w:szCs w:val="24"/>
        </w:rPr>
        <w:t>s</w:t>
      </w:r>
      <w:r w:rsidRPr="00190B62">
        <w:rPr>
          <w:sz w:val="24"/>
          <w:szCs w:val="24"/>
        </w:rPr>
        <w:t xml:space="preserve">t </w:t>
      </w:r>
      <w:r w:rsidRPr="00190B62">
        <w:rPr>
          <w:spacing w:val="16"/>
          <w:sz w:val="24"/>
          <w:szCs w:val="24"/>
        </w:rPr>
        <w:t xml:space="preserve"> </w:t>
      </w:r>
      <w:r w:rsidRPr="00190B62">
        <w:rPr>
          <w:spacing w:val="-3"/>
          <w:sz w:val="24"/>
          <w:szCs w:val="24"/>
        </w:rPr>
        <w:t>P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p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 xml:space="preserve">, </w:t>
      </w:r>
      <w:r w:rsidRPr="00190B62">
        <w:rPr>
          <w:spacing w:val="6"/>
          <w:sz w:val="24"/>
          <w:szCs w:val="24"/>
        </w:rPr>
        <w:t xml:space="preserve"> </w:t>
      </w:r>
      <w:r w:rsidRPr="00190B62">
        <w:rPr>
          <w:spacing w:val="3"/>
          <w:sz w:val="24"/>
          <w:szCs w:val="24"/>
        </w:rPr>
        <w:t>B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2"/>
          <w:sz w:val="24"/>
          <w:szCs w:val="24"/>
        </w:rPr>
        <w:t>s</w:t>
      </w:r>
      <w:r w:rsidRPr="00190B62">
        <w:rPr>
          <w:sz w:val="24"/>
          <w:szCs w:val="24"/>
        </w:rPr>
        <w:t xml:space="preserve">t </w:t>
      </w:r>
      <w:r w:rsidRPr="00190B62">
        <w:rPr>
          <w:spacing w:val="7"/>
          <w:sz w:val="24"/>
          <w:szCs w:val="24"/>
        </w:rPr>
        <w:t xml:space="preserve"> </w:t>
      </w:r>
      <w:r w:rsidRPr="00190B62">
        <w:rPr>
          <w:spacing w:val="2"/>
          <w:sz w:val="24"/>
          <w:szCs w:val="24"/>
        </w:rPr>
        <w:t>P</w:t>
      </w:r>
      <w:r w:rsidRPr="00190B62">
        <w:rPr>
          <w:sz w:val="24"/>
          <w:szCs w:val="24"/>
        </w:rPr>
        <w:t>o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1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 xml:space="preserve">, </w:t>
      </w:r>
      <w:r w:rsidRPr="00190B62">
        <w:rPr>
          <w:spacing w:val="6"/>
          <w:sz w:val="24"/>
          <w:szCs w:val="24"/>
        </w:rPr>
        <w:t xml:space="preserve"> </w:t>
      </w:r>
      <w:r w:rsidRPr="00190B62">
        <w:rPr>
          <w:spacing w:val="3"/>
          <w:sz w:val="24"/>
          <w:szCs w:val="24"/>
        </w:rPr>
        <w:t>B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2"/>
          <w:sz w:val="24"/>
          <w:szCs w:val="24"/>
        </w:rPr>
        <w:t>s</w:t>
      </w:r>
      <w:r w:rsidRPr="00190B62">
        <w:rPr>
          <w:sz w:val="24"/>
          <w:szCs w:val="24"/>
        </w:rPr>
        <w:t xml:space="preserve">t </w:t>
      </w:r>
      <w:r w:rsidRPr="00190B62">
        <w:rPr>
          <w:spacing w:val="-2"/>
          <w:sz w:val="24"/>
          <w:szCs w:val="24"/>
        </w:rPr>
        <w:t>I</w:t>
      </w:r>
      <w:r w:rsidRPr="00190B62">
        <w:rPr>
          <w:spacing w:val="1"/>
          <w:sz w:val="24"/>
          <w:szCs w:val="24"/>
        </w:rPr>
        <w:t>nn</w:t>
      </w:r>
      <w:r w:rsidRPr="00190B62">
        <w:rPr>
          <w:sz w:val="24"/>
          <w:szCs w:val="24"/>
        </w:rPr>
        <w:t>ova</w:t>
      </w:r>
      <w:r w:rsidRPr="00190B62">
        <w:rPr>
          <w:spacing w:val="1"/>
          <w:sz w:val="24"/>
          <w:szCs w:val="24"/>
        </w:rPr>
        <w:t>t</w:t>
      </w:r>
      <w:r w:rsidRPr="00190B62">
        <w:rPr>
          <w:sz w:val="24"/>
          <w:szCs w:val="24"/>
        </w:rPr>
        <w:t>or</w:t>
      </w:r>
      <w:r w:rsidRPr="00190B62">
        <w:rPr>
          <w:spacing w:val="7"/>
          <w:sz w:val="24"/>
          <w:szCs w:val="24"/>
        </w:rPr>
        <w:t xml:space="preserve"> 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d</w:t>
      </w:r>
      <w:r w:rsidRPr="00190B62">
        <w:rPr>
          <w:spacing w:val="12"/>
          <w:sz w:val="24"/>
          <w:szCs w:val="24"/>
        </w:rPr>
        <w:t xml:space="preserve"> </w:t>
      </w:r>
      <w:r w:rsidRPr="00190B62">
        <w:rPr>
          <w:spacing w:val="-2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ec</w:t>
      </w:r>
      <w:r w:rsidRPr="00190B62">
        <w:rPr>
          <w:spacing w:val="1"/>
          <w:sz w:val="24"/>
          <w:szCs w:val="24"/>
        </w:rPr>
        <w:t>hn</w:t>
      </w:r>
      <w:r w:rsidRPr="00190B62">
        <w:rPr>
          <w:sz w:val="24"/>
          <w:szCs w:val="24"/>
        </w:rPr>
        <w:t>ical</w:t>
      </w:r>
      <w:r w:rsidRPr="00190B62">
        <w:rPr>
          <w:spacing w:val="7"/>
          <w:sz w:val="24"/>
          <w:szCs w:val="24"/>
        </w:rPr>
        <w:t xml:space="preserve"> </w:t>
      </w:r>
      <w:r w:rsidRPr="00190B62">
        <w:rPr>
          <w:sz w:val="24"/>
          <w:szCs w:val="24"/>
        </w:rPr>
        <w:t>Q</w:t>
      </w:r>
      <w:r w:rsidRPr="00190B62">
        <w:rPr>
          <w:spacing w:val="1"/>
          <w:sz w:val="24"/>
          <w:szCs w:val="24"/>
        </w:rPr>
        <w:t>u</w:t>
      </w:r>
      <w:r w:rsidRPr="00190B62">
        <w:rPr>
          <w:spacing w:val="5"/>
          <w:sz w:val="24"/>
          <w:szCs w:val="24"/>
        </w:rPr>
        <w:t>i</w:t>
      </w:r>
      <w:r w:rsidRPr="00190B62">
        <w:rPr>
          <w:sz w:val="24"/>
          <w:szCs w:val="24"/>
        </w:rPr>
        <w:t>z</w:t>
      </w:r>
      <w:r w:rsidRPr="00190B62">
        <w:rPr>
          <w:spacing w:val="6"/>
          <w:sz w:val="24"/>
          <w:szCs w:val="24"/>
        </w:rPr>
        <w:t xml:space="preserve"> </w:t>
      </w:r>
      <w:r w:rsidRPr="00190B62">
        <w:rPr>
          <w:sz w:val="24"/>
          <w:szCs w:val="24"/>
        </w:rPr>
        <w:t>aw</w:t>
      </w:r>
      <w:r w:rsidRPr="00190B62">
        <w:rPr>
          <w:spacing w:val="4"/>
          <w:sz w:val="24"/>
          <w:szCs w:val="24"/>
        </w:rPr>
        <w:t>a</w:t>
      </w:r>
      <w:r w:rsidRPr="00190B62">
        <w:rPr>
          <w:spacing w:val="-6"/>
          <w:sz w:val="24"/>
          <w:szCs w:val="24"/>
        </w:rPr>
        <w:t>r</w:t>
      </w:r>
      <w:r w:rsidRPr="00190B62">
        <w:rPr>
          <w:spacing w:val="1"/>
          <w:sz w:val="24"/>
          <w:szCs w:val="24"/>
        </w:rPr>
        <w:t>d</w:t>
      </w:r>
      <w:r w:rsidRPr="00190B62">
        <w:rPr>
          <w:sz w:val="24"/>
          <w:szCs w:val="24"/>
        </w:rPr>
        <w:t>s</w:t>
      </w:r>
      <w:r w:rsidRPr="00190B62">
        <w:rPr>
          <w:spacing w:val="10"/>
          <w:sz w:val="24"/>
          <w:szCs w:val="24"/>
        </w:rPr>
        <w:t xml:space="preserve"> </w:t>
      </w:r>
      <w:r w:rsidRPr="00190B62">
        <w:rPr>
          <w:sz w:val="24"/>
          <w:szCs w:val="24"/>
        </w:rPr>
        <w:t>in</w:t>
      </w:r>
      <w:r w:rsidRPr="00190B62">
        <w:rPr>
          <w:spacing w:val="13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th</w:t>
      </w:r>
      <w:r w:rsidRPr="00190B62">
        <w:rPr>
          <w:sz w:val="24"/>
          <w:szCs w:val="24"/>
        </w:rPr>
        <w:t>e</w:t>
      </w:r>
      <w:r w:rsidRPr="00190B62">
        <w:rPr>
          <w:spacing w:val="11"/>
          <w:sz w:val="24"/>
          <w:szCs w:val="24"/>
        </w:rPr>
        <w:t xml:space="preserve"> </w:t>
      </w:r>
      <w:r w:rsidRPr="00190B62">
        <w:rPr>
          <w:sz w:val="24"/>
          <w:szCs w:val="24"/>
        </w:rPr>
        <w:t>awa</w:t>
      </w:r>
      <w:r w:rsidRPr="00190B62">
        <w:rPr>
          <w:spacing w:val="-6"/>
          <w:sz w:val="24"/>
          <w:szCs w:val="24"/>
        </w:rPr>
        <w:t>r</w:t>
      </w:r>
      <w:r w:rsidRPr="00190B62">
        <w:rPr>
          <w:spacing w:val="6"/>
          <w:sz w:val="24"/>
          <w:szCs w:val="24"/>
        </w:rPr>
        <w:t>d</w:t>
      </w:r>
      <w:r w:rsidRPr="00190B62">
        <w:rPr>
          <w:sz w:val="24"/>
          <w:szCs w:val="24"/>
        </w:rPr>
        <w:t>s</w:t>
      </w:r>
      <w:r w:rsidRPr="00190B62">
        <w:rPr>
          <w:spacing w:val="10"/>
          <w:sz w:val="24"/>
          <w:szCs w:val="24"/>
        </w:rPr>
        <w:t xml:space="preserve"> </w:t>
      </w:r>
      <w:r w:rsidRPr="00190B62">
        <w:rPr>
          <w:spacing w:val="-3"/>
          <w:sz w:val="24"/>
          <w:szCs w:val="24"/>
        </w:rPr>
        <w:t>f</w:t>
      </w:r>
      <w:r w:rsidRPr="00190B62">
        <w:rPr>
          <w:spacing w:val="1"/>
          <w:sz w:val="24"/>
          <w:szCs w:val="24"/>
        </w:rPr>
        <w:t>un</w:t>
      </w:r>
      <w:r w:rsidRPr="00190B62">
        <w:rPr>
          <w:spacing w:val="-1"/>
          <w:sz w:val="24"/>
          <w:szCs w:val="24"/>
        </w:rPr>
        <w:t>c</w:t>
      </w:r>
      <w:r w:rsidRPr="00190B62">
        <w:rPr>
          <w:spacing w:val="1"/>
          <w:sz w:val="24"/>
          <w:szCs w:val="24"/>
        </w:rPr>
        <w:t>t</w:t>
      </w:r>
      <w:r w:rsidRPr="00190B62">
        <w:rPr>
          <w:sz w:val="24"/>
          <w:szCs w:val="24"/>
        </w:rPr>
        <w:t>io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.</w:t>
      </w:r>
      <w:r w:rsidRPr="00190B62">
        <w:rPr>
          <w:spacing w:val="22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(</w:t>
      </w:r>
      <w:r w:rsidRPr="00190B62">
        <w:rPr>
          <w:spacing w:val="-2"/>
          <w:sz w:val="24"/>
          <w:szCs w:val="24"/>
        </w:rPr>
        <w:t>T</w:t>
      </w:r>
      <w:r w:rsidRPr="00190B62">
        <w:rPr>
          <w:spacing w:val="1"/>
          <w:sz w:val="24"/>
          <w:szCs w:val="24"/>
        </w:rPr>
        <w:t>h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2"/>
          <w:sz w:val="24"/>
          <w:szCs w:val="24"/>
        </w:rPr>
        <w:t>s</w:t>
      </w:r>
      <w:r w:rsidRPr="00190B62">
        <w:rPr>
          <w:sz w:val="24"/>
          <w:szCs w:val="24"/>
        </w:rPr>
        <w:t>e</w:t>
      </w:r>
      <w:r w:rsidRPr="00190B62">
        <w:rPr>
          <w:spacing w:val="12"/>
          <w:sz w:val="24"/>
          <w:szCs w:val="24"/>
        </w:rPr>
        <w:t xml:space="preserve"> </w:t>
      </w:r>
      <w:r w:rsidRPr="00190B62">
        <w:rPr>
          <w:sz w:val="24"/>
          <w:szCs w:val="24"/>
        </w:rPr>
        <w:t>awa</w:t>
      </w:r>
      <w:r w:rsidRPr="00190B62">
        <w:rPr>
          <w:spacing w:val="-6"/>
          <w:sz w:val="24"/>
          <w:szCs w:val="24"/>
        </w:rPr>
        <w:t>r</w:t>
      </w:r>
      <w:r w:rsidRPr="00190B62">
        <w:rPr>
          <w:spacing w:val="1"/>
          <w:sz w:val="24"/>
          <w:szCs w:val="24"/>
        </w:rPr>
        <w:t>d</w:t>
      </w:r>
      <w:r w:rsidRPr="00190B62">
        <w:rPr>
          <w:sz w:val="24"/>
          <w:szCs w:val="24"/>
        </w:rPr>
        <w:t>s</w:t>
      </w:r>
      <w:r w:rsidRPr="00190B62">
        <w:rPr>
          <w:spacing w:val="10"/>
          <w:sz w:val="24"/>
          <w:szCs w:val="24"/>
        </w:rPr>
        <w:t xml:space="preserve"> </w:t>
      </w:r>
      <w:r w:rsidRPr="00190B62">
        <w:rPr>
          <w:sz w:val="24"/>
          <w:szCs w:val="24"/>
        </w:rPr>
        <w:t>w</w:t>
      </w:r>
      <w:r w:rsidRPr="00190B62">
        <w:rPr>
          <w:spacing w:val="5"/>
          <w:sz w:val="24"/>
          <w:szCs w:val="24"/>
        </w:rPr>
        <w:t>i</w:t>
      </w:r>
      <w:r w:rsidRPr="00190B62">
        <w:rPr>
          <w:sz w:val="24"/>
          <w:szCs w:val="24"/>
        </w:rPr>
        <w:t>ll</w:t>
      </w:r>
      <w:r w:rsidRPr="00190B62">
        <w:rPr>
          <w:spacing w:val="8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b</w:t>
      </w:r>
      <w:r w:rsidRPr="00190B62">
        <w:rPr>
          <w:sz w:val="24"/>
          <w:szCs w:val="24"/>
        </w:rPr>
        <w:t>e</w:t>
      </w:r>
      <w:r w:rsidRPr="00190B62">
        <w:rPr>
          <w:spacing w:val="11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jud</w:t>
      </w:r>
      <w:r w:rsidRPr="00190B62">
        <w:rPr>
          <w:sz w:val="24"/>
          <w:szCs w:val="24"/>
        </w:rPr>
        <w:t>g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d</w:t>
      </w:r>
      <w:r w:rsidRPr="00190B62">
        <w:rPr>
          <w:spacing w:val="12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b</w:t>
      </w:r>
      <w:r w:rsidRPr="00190B62">
        <w:rPr>
          <w:sz w:val="24"/>
          <w:szCs w:val="24"/>
        </w:rPr>
        <w:t>y</w:t>
      </w:r>
      <w:r w:rsidRPr="00190B62">
        <w:rPr>
          <w:spacing w:val="12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th</w:t>
      </w:r>
      <w:r w:rsidRPr="00190B62">
        <w:rPr>
          <w:sz w:val="24"/>
          <w:szCs w:val="24"/>
        </w:rPr>
        <w:t>e</w:t>
      </w:r>
      <w:r w:rsidRPr="00190B62">
        <w:rPr>
          <w:spacing w:val="11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am of</w:t>
      </w:r>
      <w:r w:rsidRPr="00190B62">
        <w:rPr>
          <w:spacing w:val="-1"/>
          <w:sz w:val="24"/>
          <w:szCs w:val="24"/>
        </w:rPr>
        <w:t xml:space="preserve"> e</w:t>
      </w:r>
      <w:r w:rsidRPr="00190B62">
        <w:rPr>
          <w:spacing w:val="-5"/>
          <w:sz w:val="24"/>
          <w:szCs w:val="24"/>
        </w:rPr>
        <w:t>x</w:t>
      </w:r>
      <w:r w:rsidRPr="00190B62">
        <w:rPr>
          <w:spacing w:val="1"/>
          <w:sz w:val="24"/>
          <w:szCs w:val="24"/>
        </w:rPr>
        <w:t>p</w:t>
      </w:r>
      <w:r w:rsidRPr="00190B62">
        <w:rPr>
          <w:spacing w:val="4"/>
          <w:sz w:val="24"/>
          <w:szCs w:val="24"/>
        </w:rPr>
        <w:t>e</w:t>
      </w:r>
      <w:r w:rsidRPr="00190B62">
        <w:rPr>
          <w:spacing w:val="-6"/>
          <w:sz w:val="24"/>
          <w:szCs w:val="24"/>
        </w:rPr>
        <w:t>r</w:t>
      </w:r>
      <w:r w:rsidRPr="00190B62">
        <w:rPr>
          <w:spacing w:val="6"/>
          <w:sz w:val="24"/>
          <w:szCs w:val="24"/>
        </w:rPr>
        <w:t>t</w:t>
      </w:r>
      <w:r w:rsidRPr="00190B62">
        <w:rPr>
          <w:sz w:val="24"/>
          <w:szCs w:val="24"/>
        </w:rPr>
        <w:t>s on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th</w:t>
      </w:r>
      <w:r w:rsidRPr="00190B62">
        <w:rPr>
          <w:sz w:val="24"/>
          <w:szCs w:val="24"/>
        </w:rPr>
        <w:t>e</w:t>
      </w:r>
      <w:r w:rsidRPr="00190B62">
        <w:rPr>
          <w:spacing w:val="-3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d</w:t>
      </w:r>
      <w:r w:rsidRPr="00190B62">
        <w:rPr>
          <w:sz w:val="24"/>
          <w:szCs w:val="24"/>
        </w:rPr>
        <w:t>ay</w:t>
      </w:r>
      <w:r w:rsidRPr="00190B62">
        <w:rPr>
          <w:spacing w:val="2"/>
          <w:sz w:val="24"/>
          <w:szCs w:val="24"/>
        </w:rPr>
        <w:t xml:space="preserve"> </w:t>
      </w:r>
      <w:r w:rsidRPr="00190B62">
        <w:rPr>
          <w:sz w:val="24"/>
          <w:szCs w:val="24"/>
        </w:rPr>
        <w:t>of</w:t>
      </w:r>
      <w:r w:rsidRPr="00190B62">
        <w:rPr>
          <w:spacing w:val="-1"/>
          <w:sz w:val="24"/>
          <w:szCs w:val="24"/>
        </w:rPr>
        <w:t xml:space="preserve"> </w:t>
      </w:r>
      <w:r w:rsidRPr="00190B62">
        <w:rPr>
          <w:spacing w:val="-3"/>
          <w:sz w:val="24"/>
          <w:szCs w:val="24"/>
        </w:rPr>
        <w:t>t</w:t>
      </w:r>
      <w:r w:rsidRPr="00190B62">
        <w:rPr>
          <w:spacing w:val="1"/>
          <w:sz w:val="24"/>
          <w:szCs w:val="24"/>
        </w:rPr>
        <w:t>h</w:t>
      </w:r>
      <w:r w:rsidRPr="00190B62">
        <w:rPr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v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</w:t>
      </w:r>
      <w:r w:rsidRPr="00190B62">
        <w:rPr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 xml:space="preserve"> </w:t>
      </w:r>
      <w:r w:rsidRPr="00190B62">
        <w:rPr>
          <w:sz w:val="24"/>
          <w:szCs w:val="24"/>
        </w:rPr>
        <w:t>a</w:t>
      </w:r>
      <w:r w:rsidRPr="00190B62">
        <w:rPr>
          <w:spacing w:val="-3"/>
          <w:sz w:val="24"/>
          <w:szCs w:val="24"/>
        </w:rPr>
        <w:t>f</w:t>
      </w:r>
      <w:r w:rsidRPr="00190B62">
        <w:rPr>
          <w:spacing w:val="1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r</w:t>
      </w:r>
      <w:r w:rsidRPr="00190B62">
        <w:rPr>
          <w:spacing w:val="-4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th</w:t>
      </w:r>
      <w:r w:rsidRPr="00190B62">
        <w:rPr>
          <w:sz w:val="24"/>
          <w:szCs w:val="24"/>
        </w:rPr>
        <w:t>e</w:t>
      </w:r>
      <w:r w:rsidRPr="00190B62">
        <w:rPr>
          <w:spacing w:val="8"/>
          <w:sz w:val="24"/>
          <w:szCs w:val="24"/>
        </w:rPr>
        <w:t xml:space="preserve"> </w:t>
      </w:r>
      <w:r w:rsidRPr="00190B62">
        <w:rPr>
          <w:spacing w:val="-1"/>
          <w:sz w:val="24"/>
          <w:szCs w:val="24"/>
        </w:rPr>
        <w:t>c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nd</w:t>
      </w:r>
      <w:r w:rsidRPr="00190B62">
        <w:rPr>
          <w:sz w:val="24"/>
          <w:szCs w:val="24"/>
        </w:rPr>
        <w:t>i</w:t>
      </w:r>
      <w:r w:rsidRPr="00190B62">
        <w:rPr>
          <w:spacing w:val="1"/>
          <w:sz w:val="24"/>
          <w:szCs w:val="24"/>
        </w:rPr>
        <w:t>d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t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’</w:t>
      </w:r>
      <w:r w:rsidRPr="00190B62">
        <w:rPr>
          <w:sz w:val="24"/>
          <w:szCs w:val="24"/>
        </w:rPr>
        <w:t>s</w:t>
      </w:r>
      <w:r w:rsidRPr="00190B62">
        <w:rPr>
          <w:spacing w:val="2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p</w:t>
      </w:r>
      <w:r w:rsidRPr="00190B62">
        <w:rPr>
          <w:spacing w:val="-6"/>
          <w:sz w:val="24"/>
          <w:szCs w:val="24"/>
        </w:rPr>
        <w:t>r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2"/>
          <w:sz w:val="24"/>
          <w:szCs w:val="24"/>
        </w:rPr>
        <w:t>s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>nt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t</w:t>
      </w:r>
      <w:r w:rsidRPr="00190B62">
        <w:rPr>
          <w:sz w:val="24"/>
          <w:szCs w:val="24"/>
        </w:rPr>
        <w:t>ion</w:t>
      </w:r>
      <w:r w:rsidRPr="00190B62">
        <w:rPr>
          <w:spacing w:val="3"/>
          <w:sz w:val="24"/>
          <w:szCs w:val="24"/>
        </w:rPr>
        <w:t xml:space="preserve"> </w:t>
      </w:r>
      <w:r w:rsidRPr="00190B62">
        <w:rPr>
          <w:spacing w:val="1"/>
          <w:sz w:val="24"/>
          <w:szCs w:val="24"/>
        </w:rPr>
        <w:t>b</w:t>
      </w:r>
      <w:r w:rsidRPr="00190B62">
        <w:rPr>
          <w:spacing w:val="-1"/>
          <w:sz w:val="24"/>
          <w:szCs w:val="24"/>
        </w:rPr>
        <w:t>e</w:t>
      </w:r>
      <w:r w:rsidRPr="00190B62">
        <w:rPr>
          <w:spacing w:val="-3"/>
          <w:sz w:val="24"/>
          <w:szCs w:val="24"/>
        </w:rPr>
        <w:t>f</w:t>
      </w:r>
      <w:r w:rsidRPr="00190B62">
        <w:rPr>
          <w:sz w:val="24"/>
          <w:szCs w:val="24"/>
        </w:rPr>
        <w:t>o</w:t>
      </w:r>
      <w:r w:rsidRPr="00190B62">
        <w:rPr>
          <w:spacing w:val="-6"/>
          <w:sz w:val="24"/>
          <w:szCs w:val="24"/>
        </w:rPr>
        <w:t>r</w:t>
      </w:r>
      <w:r w:rsidRPr="00190B62">
        <w:rPr>
          <w:sz w:val="24"/>
          <w:szCs w:val="24"/>
        </w:rPr>
        <w:t>e</w:t>
      </w:r>
      <w:r w:rsidRPr="00190B62">
        <w:rPr>
          <w:spacing w:val="1"/>
          <w:sz w:val="24"/>
          <w:szCs w:val="24"/>
        </w:rPr>
        <w:t xml:space="preserve"> </w:t>
      </w:r>
      <w:r w:rsidRPr="00190B62">
        <w:rPr>
          <w:sz w:val="24"/>
          <w:szCs w:val="24"/>
        </w:rPr>
        <w:t>a</w:t>
      </w:r>
      <w:r w:rsidRPr="00190B62">
        <w:rPr>
          <w:spacing w:val="1"/>
          <w:sz w:val="24"/>
          <w:szCs w:val="24"/>
        </w:rPr>
        <w:t>ud</w:t>
      </w:r>
      <w:r w:rsidRPr="00190B62">
        <w:rPr>
          <w:sz w:val="24"/>
          <w:szCs w:val="24"/>
        </w:rPr>
        <w:t>ienc</w:t>
      </w:r>
      <w:r w:rsidRPr="00190B62">
        <w:rPr>
          <w:spacing w:val="-1"/>
          <w:sz w:val="24"/>
          <w:szCs w:val="24"/>
        </w:rPr>
        <w:t>e</w:t>
      </w:r>
      <w:r w:rsidRPr="00190B62">
        <w:rPr>
          <w:sz w:val="24"/>
          <w:szCs w:val="24"/>
        </w:rPr>
        <w:t>)</w:t>
      </w:r>
    </w:p>
    <w:p w:rsidR="00DB7311" w:rsidRDefault="00DB7311" w:rsidP="00BD5E3D">
      <w:pPr>
        <w:spacing w:before="6" w:line="200" w:lineRule="exact"/>
        <w:ind w:left="720" w:right="-50"/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1"/>
          <w:sz w:val="24"/>
          <w:szCs w:val="24"/>
          <w:u w:val="thick" w:color="000000"/>
        </w:rPr>
        <w:t>w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6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d</w:t>
      </w:r>
      <w:r>
        <w:rPr>
          <w:b/>
          <w:spacing w:val="3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D</w:t>
      </w:r>
      <w:r>
        <w:rPr>
          <w:b/>
          <w:spacing w:val="-1"/>
          <w:sz w:val="24"/>
          <w:szCs w:val="24"/>
          <w:u w:val="thick" w:color="000000"/>
        </w:rPr>
        <w:t>e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ai</w:t>
      </w:r>
      <w:r>
        <w:rPr>
          <w:b/>
          <w:spacing w:val="1"/>
          <w:sz w:val="24"/>
          <w:szCs w:val="24"/>
          <w:u w:val="thick" w:color="000000"/>
        </w:rPr>
        <w:t>l</w:t>
      </w:r>
      <w:r>
        <w:rPr>
          <w:b/>
          <w:spacing w:val="-1"/>
          <w:sz w:val="24"/>
          <w:szCs w:val="24"/>
          <w:u w:val="thick" w:color="000000"/>
        </w:rPr>
        <w:t>s</w:t>
      </w:r>
      <w:r>
        <w:rPr>
          <w:b/>
          <w:sz w:val="24"/>
          <w:szCs w:val="24"/>
        </w:rPr>
        <w:t xml:space="preserve">:                    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Stud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 w:rsidR="00BD5E3D">
        <w:rPr>
          <w:b/>
          <w:spacing w:val="-2"/>
          <w:sz w:val="24"/>
          <w:szCs w:val="24"/>
        </w:rPr>
        <w:t>Coimbatore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s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1.   *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Stud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n</w:t>
      </w:r>
      <w:r>
        <w:rPr>
          <w:b/>
          <w:sz w:val="24"/>
          <w:szCs w:val="24"/>
        </w:rPr>
        <w:t>t of</w:t>
      </w:r>
      <w:r>
        <w:rPr>
          <w:b/>
          <w:spacing w:val="-1"/>
          <w:sz w:val="24"/>
          <w:szCs w:val="24"/>
        </w:rPr>
        <w:t xml:space="preserve"> </w:t>
      </w:r>
      <w:r w:rsidR="00BD5E3D">
        <w:rPr>
          <w:b/>
          <w:spacing w:val="-2"/>
          <w:sz w:val="24"/>
          <w:szCs w:val="24"/>
        </w:rPr>
        <w:t>Coimbatore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 w:rsidR="00137F88">
        <w:rPr>
          <w:b/>
          <w:spacing w:val="2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-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(A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d</w:t>
      </w:r>
      <w:r w:rsidR="00BD5E3D">
        <w:rPr>
          <w:b/>
          <w:sz w:val="24"/>
          <w:szCs w:val="24"/>
        </w:rPr>
        <w:t>,</w:t>
      </w:r>
      <w:r>
        <w:rPr>
          <w:b/>
          <w:spacing w:val="3"/>
          <w:sz w:val="24"/>
          <w:szCs w:val="24"/>
        </w:rPr>
        <w:t xml:space="preserve"> </w:t>
      </w:r>
      <w:r w:rsidR="00BD5E3D">
        <w:rPr>
          <w:b/>
          <w:spacing w:val="-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</w:p>
    <w:p w:rsidR="00BD5E3D" w:rsidRDefault="006723B9" w:rsidP="00BD5E3D">
      <w:pPr>
        <w:tabs>
          <w:tab w:val="left" w:pos="820"/>
        </w:tabs>
        <w:spacing w:before="41" w:line="279" w:lineRule="auto"/>
        <w:ind w:left="720" w:right="-50"/>
        <w:rPr>
          <w:b/>
          <w:sz w:val="24"/>
          <w:szCs w:val="24"/>
        </w:rPr>
      </w:pPr>
      <w:r w:rsidRPr="00BD5E3D">
        <w:rPr>
          <w:b/>
          <w:sz w:val="24"/>
          <w:szCs w:val="24"/>
        </w:rPr>
        <w:t>2.</w:t>
      </w:r>
      <w:r w:rsidR="00BD5E3D">
        <w:rPr>
          <w:b/>
          <w:sz w:val="16"/>
          <w:szCs w:val="16"/>
        </w:rPr>
        <w:t xml:space="preserve">     </w:t>
      </w:r>
      <w:r>
        <w:rPr>
          <w:b/>
          <w:sz w:val="24"/>
          <w:szCs w:val="24"/>
        </w:rPr>
        <w:t>*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Stud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n</w:t>
      </w:r>
      <w:r>
        <w:rPr>
          <w:b/>
          <w:sz w:val="24"/>
          <w:szCs w:val="24"/>
        </w:rPr>
        <w:t>t of</w:t>
      </w:r>
      <w:r>
        <w:rPr>
          <w:b/>
          <w:spacing w:val="-1"/>
          <w:sz w:val="24"/>
          <w:szCs w:val="24"/>
        </w:rPr>
        <w:t xml:space="preserve"> </w:t>
      </w:r>
      <w:r w:rsidR="00BD5E3D">
        <w:rPr>
          <w:b/>
          <w:spacing w:val="-2"/>
          <w:sz w:val="24"/>
          <w:szCs w:val="24"/>
        </w:rPr>
        <w:t>Coimbatore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 w:rsidR="00137F88">
        <w:rPr>
          <w:b/>
          <w:spacing w:val="2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-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(A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d</w:t>
      </w:r>
      <w:r w:rsidR="00BD5E3D">
        <w:rPr>
          <w:b/>
          <w:sz w:val="24"/>
          <w:szCs w:val="24"/>
        </w:rPr>
        <w:t>,</w:t>
      </w:r>
      <w:r>
        <w:rPr>
          <w:b/>
          <w:spacing w:val="3"/>
          <w:sz w:val="24"/>
          <w:szCs w:val="24"/>
        </w:rPr>
        <w:t xml:space="preserve"> </w:t>
      </w:r>
      <w:r w:rsidR="00BD5E3D">
        <w:rPr>
          <w:b/>
          <w:spacing w:val="-1"/>
          <w:sz w:val="24"/>
          <w:szCs w:val="24"/>
        </w:rPr>
        <w:t>C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 w:rsidR="00BD5E3D">
        <w:rPr>
          <w:b/>
          <w:sz w:val="24"/>
          <w:szCs w:val="24"/>
        </w:rPr>
        <w:t>)</w:t>
      </w:r>
    </w:p>
    <w:p w:rsidR="00DB7311" w:rsidRDefault="006723B9" w:rsidP="00BD5E3D">
      <w:pPr>
        <w:tabs>
          <w:tab w:val="left" w:pos="820"/>
        </w:tabs>
        <w:spacing w:before="41" w:line="279" w:lineRule="auto"/>
        <w:ind w:left="720" w:right="-50"/>
        <w:rPr>
          <w:sz w:val="16"/>
          <w:szCs w:val="16"/>
        </w:rPr>
      </w:pP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16"/>
          <w:szCs w:val="16"/>
        </w:rPr>
        <w:t>(</w:t>
      </w:r>
      <w:r>
        <w:rPr>
          <w:b/>
          <w:spacing w:val="2"/>
          <w:sz w:val="16"/>
          <w:szCs w:val="16"/>
        </w:rPr>
        <w:t xml:space="preserve"> </w:t>
      </w:r>
      <w:r w:rsidR="00BD5E3D">
        <w:rPr>
          <w:b/>
          <w:spacing w:val="-5"/>
          <w:sz w:val="16"/>
          <w:szCs w:val="16"/>
        </w:rPr>
        <w:t>W</w:t>
      </w:r>
      <w:r w:rsidR="00BD5E3D">
        <w:rPr>
          <w:b/>
          <w:spacing w:val="2"/>
          <w:sz w:val="16"/>
          <w:szCs w:val="16"/>
        </w:rPr>
        <w:t>e</w:t>
      </w:r>
      <w:r w:rsidR="00BD5E3D">
        <w:rPr>
          <w:b/>
          <w:spacing w:val="-1"/>
          <w:sz w:val="16"/>
          <w:szCs w:val="16"/>
        </w:rPr>
        <w:t>i</w:t>
      </w:r>
      <w:r w:rsidR="00BD5E3D">
        <w:rPr>
          <w:b/>
          <w:spacing w:val="2"/>
          <w:sz w:val="16"/>
          <w:szCs w:val="16"/>
        </w:rPr>
        <w:t>g</w:t>
      </w:r>
      <w:r w:rsidR="00BD5E3D">
        <w:rPr>
          <w:b/>
          <w:spacing w:val="-2"/>
          <w:sz w:val="16"/>
          <w:szCs w:val="16"/>
        </w:rPr>
        <w:t>h</w:t>
      </w:r>
      <w:r w:rsidR="00BD5E3D">
        <w:rPr>
          <w:b/>
          <w:spacing w:val="6"/>
          <w:sz w:val="16"/>
          <w:szCs w:val="16"/>
        </w:rPr>
        <w:t>t</w:t>
      </w:r>
      <w:r w:rsidR="00BD5E3D">
        <w:rPr>
          <w:b/>
          <w:spacing w:val="-2"/>
          <w:sz w:val="16"/>
          <w:szCs w:val="16"/>
        </w:rPr>
        <w:t xml:space="preserve"> </w:t>
      </w:r>
      <w:r w:rsidR="00BD5E3D">
        <w:rPr>
          <w:b/>
          <w:spacing w:val="2"/>
          <w:sz w:val="16"/>
          <w:szCs w:val="16"/>
        </w:rPr>
        <w:t>a</w:t>
      </w:r>
      <w:r w:rsidR="00BD5E3D">
        <w:rPr>
          <w:b/>
          <w:sz w:val="16"/>
          <w:szCs w:val="16"/>
        </w:rPr>
        <w:t>ge</w:t>
      </w:r>
      <w:r>
        <w:rPr>
          <w:b/>
          <w:spacing w:val="-7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P</w:t>
      </w:r>
      <w:r>
        <w:rPr>
          <w:b/>
          <w:spacing w:val="2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i</w:t>
      </w:r>
      <w:r>
        <w:rPr>
          <w:b/>
          <w:spacing w:val="-2"/>
          <w:sz w:val="16"/>
          <w:szCs w:val="16"/>
        </w:rPr>
        <w:t>n</w:t>
      </w:r>
      <w:r>
        <w:rPr>
          <w:b/>
          <w:sz w:val="16"/>
          <w:szCs w:val="16"/>
        </w:rPr>
        <w:t>ts :</w:t>
      </w:r>
      <w:proofErr w:type="spellStart"/>
      <w:r>
        <w:rPr>
          <w:b/>
          <w:spacing w:val="1"/>
          <w:sz w:val="16"/>
          <w:szCs w:val="16"/>
        </w:rPr>
        <w:t>s</w:t>
      </w:r>
      <w:r>
        <w:rPr>
          <w:b/>
          <w:sz w:val="16"/>
          <w:szCs w:val="16"/>
        </w:rPr>
        <w:t>l</w:t>
      </w:r>
      <w:proofErr w:type="spellEnd"/>
      <w:r>
        <w:rPr>
          <w:b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N</w:t>
      </w:r>
      <w:r>
        <w:rPr>
          <w:b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17</w:t>
      </w:r>
      <w:r>
        <w:rPr>
          <w:b/>
          <w:spacing w:val="-1"/>
          <w:sz w:val="16"/>
          <w:szCs w:val="16"/>
        </w:rPr>
        <w:t>,</w:t>
      </w:r>
      <w:r>
        <w:rPr>
          <w:b/>
          <w:spacing w:val="2"/>
          <w:sz w:val="16"/>
          <w:szCs w:val="16"/>
        </w:rPr>
        <w:t>20</w:t>
      </w:r>
      <w:r>
        <w:rPr>
          <w:b/>
          <w:spacing w:val="-1"/>
          <w:sz w:val="16"/>
          <w:szCs w:val="16"/>
        </w:rPr>
        <w:t>,</w:t>
      </w:r>
      <w:r>
        <w:rPr>
          <w:b/>
          <w:spacing w:val="2"/>
          <w:sz w:val="16"/>
          <w:szCs w:val="16"/>
        </w:rPr>
        <w:t>24</w:t>
      </w:r>
      <w:r>
        <w:rPr>
          <w:b/>
          <w:spacing w:val="-1"/>
          <w:sz w:val="16"/>
          <w:szCs w:val="16"/>
        </w:rPr>
        <w:t>,</w:t>
      </w:r>
      <w:r>
        <w:rPr>
          <w:b/>
          <w:spacing w:val="2"/>
          <w:sz w:val="16"/>
          <w:szCs w:val="16"/>
        </w:rPr>
        <w:t>27</w:t>
      </w:r>
      <w:r>
        <w:rPr>
          <w:b/>
          <w:spacing w:val="-1"/>
          <w:sz w:val="16"/>
          <w:szCs w:val="16"/>
        </w:rPr>
        <w:t>,</w:t>
      </w:r>
      <w:r>
        <w:rPr>
          <w:b/>
          <w:spacing w:val="-2"/>
          <w:sz w:val="16"/>
          <w:szCs w:val="16"/>
        </w:rPr>
        <w:t>2</w:t>
      </w:r>
      <w:r>
        <w:rPr>
          <w:b/>
          <w:sz w:val="16"/>
          <w:szCs w:val="16"/>
        </w:rPr>
        <w:t>9</w:t>
      </w:r>
      <w:r>
        <w:rPr>
          <w:b/>
          <w:spacing w:val="-9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e</w:t>
      </w:r>
      <w:r>
        <w:rPr>
          <w:b/>
          <w:spacing w:val="-2"/>
          <w:sz w:val="16"/>
          <w:szCs w:val="16"/>
        </w:rPr>
        <w:t>a</w:t>
      </w:r>
      <w:r>
        <w:rPr>
          <w:b/>
          <w:spacing w:val="2"/>
          <w:sz w:val="16"/>
          <w:szCs w:val="16"/>
        </w:rPr>
        <w:t>c</w:t>
      </w:r>
      <w:r>
        <w:rPr>
          <w:b/>
          <w:sz w:val="16"/>
          <w:szCs w:val="16"/>
        </w:rPr>
        <w:t>h</w:t>
      </w:r>
      <w:r>
        <w:rPr>
          <w:b/>
          <w:spacing w:val="-6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1 </w:t>
      </w:r>
      <w:r>
        <w:rPr>
          <w:b/>
          <w:spacing w:val="-2"/>
          <w:sz w:val="16"/>
          <w:szCs w:val="16"/>
        </w:rPr>
        <w:t>p</w:t>
      </w:r>
      <w:r>
        <w:rPr>
          <w:b/>
          <w:spacing w:val="2"/>
          <w:sz w:val="16"/>
          <w:szCs w:val="16"/>
        </w:rPr>
        <w:t>o</w:t>
      </w:r>
      <w:r>
        <w:rPr>
          <w:b/>
          <w:spacing w:val="4"/>
          <w:sz w:val="16"/>
          <w:szCs w:val="16"/>
        </w:rPr>
        <w:t>i</w:t>
      </w:r>
      <w:r>
        <w:rPr>
          <w:b/>
          <w:spacing w:val="-2"/>
          <w:sz w:val="16"/>
          <w:szCs w:val="16"/>
        </w:rPr>
        <w:t>n</w:t>
      </w:r>
      <w:r>
        <w:rPr>
          <w:b/>
          <w:sz w:val="16"/>
          <w:szCs w:val="16"/>
        </w:rPr>
        <w:t>t (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z w:val="16"/>
          <w:szCs w:val="16"/>
        </w:rPr>
        <w:t>T</w:t>
      </w:r>
      <w:r>
        <w:rPr>
          <w:b/>
          <w:spacing w:val="2"/>
          <w:sz w:val="16"/>
          <w:szCs w:val="16"/>
        </w:rPr>
        <w:t>o</w:t>
      </w:r>
      <w:r>
        <w:rPr>
          <w:b/>
          <w:sz w:val="16"/>
          <w:szCs w:val="16"/>
        </w:rPr>
        <w:t>t</w:t>
      </w:r>
      <w:r>
        <w:rPr>
          <w:b/>
          <w:spacing w:val="2"/>
          <w:sz w:val="16"/>
          <w:szCs w:val="16"/>
        </w:rPr>
        <w:t>a</w:t>
      </w:r>
      <w:r>
        <w:rPr>
          <w:b/>
          <w:sz w:val="16"/>
          <w:szCs w:val="16"/>
        </w:rPr>
        <w:t>l</w:t>
      </w:r>
      <w:r>
        <w:rPr>
          <w:b/>
          <w:spacing w:val="-6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5</w:t>
      </w:r>
      <w:r>
        <w:rPr>
          <w:b/>
          <w:sz w:val="16"/>
          <w:szCs w:val="16"/>
        </w:rPr>
        <w:t>)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pacing w:val="-2"/>
          <w:sz w:val="16"/>
          <w:szCs w:val="16"/>
        </w:rPr>
        <w:t>a</w:t>
      </w:r>
      <w:r>
        <w:rPr>
          <w:b/>
          <w:spacing w:val="3"/>
          <w:sz w:val="16"/>
          <w:szCs w:val="16"/>
        </w:rPr>
        <w:t>n</w:t>
      </w:r>
      <w:r>
        <w:rPr>
          <w:b/>
          <w:sz w:val="16"/>
          <w:szCs w:val="16"/>
        </w:rPr>
        <w:t>d</w:t>
      </w:r>
      <w:r>
        <w:rPr>
          <w:b/>
          <w:spacing w:val="37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o</w:t>
      </w:r>
      <w:r>
        <w:rPr>
          <w:b/>
          <w:sz w:val="16"/>
          <w:szCs w:val="16"/>
        </w:rPr>
        <w:t>t</w:t>
      </w:r>
      <w:r>
        <w:rPr>
          <w:b/>
          <w:spacing w:val="3"/>
          <w:sz w:val="16"/>
          <w:szCs w:val="16"/>
        </w:rPr>
        <w:t>h</w:t>
      </w:r>
      <w:r>
        <w:rPr>
          <w:b/>
          <w:spacing w:val="2"/>
          <w:sz w:val="16"/>
          <w:szCs w:val="16"/>
        </w:rPr>
        <w:t>e</w:t>
      </w:r>
      <w:r>
        <w:rPr>
          <w:b/>
          <w:sz w:val="16"/>
          <w:szCs w:val="16"/>
        </w:rPr>
        <w:t>r</w:t>
      </w:r>
      <w:r>
        <w:rPr>
          <w:b/>
          <w:spacing w:val="-4"/>
          <w:sz w:val="16"/>
          <w:szCs w:val="16"/>
        </w:rPr>
        <w:t xml:space="preserve"> </w:t>
      </w:r>
      <w:r>
        <w:rPr>
          <w:b/>
          <w:sz w:val="16"/>
          <w:szCs w:val="16"/>
        </w:rPr>
        <w:t>f</w:t>
      </w:r>
      <w:r>
        <w:rPr>
          <w:b/>
          <w:spacing w:val="2"/>
          <w:sz w:val="16"/>
          <w:szCs w:val="16"/>
        </w:rPr>
        <w:t>ro</w:t>
      </w:r>
      <w:r>
        <w:rPr>
          <w:b/>
          <w:sz w:val="16"/>
          <w:szCs w:val="16"/>
        </w:rPr>
        <w:t>m</w:t>
      </w:r>
      <w:r>
        <w:rPr>
          <w:b/>
          <w:spacing w:val="-7"/>
          <w:sz w:val="16"/>
          <w:szCs w:val="16"/>
        </w:rPr>
        <w:t xml:space="preserve"> </w:t>
      </w:r>
      <w:proofErr w:type="spellStart"/>
      <w:r>
        <w:rPr>
          <w:b/>
          <w:spacing w:val="-2"/>
          <w:sz w:val="16"/>
          <w:szCs w:val="16"/>
        </w:rPr>
        <w:t>S</w:t>
      </w:r>
      <w:r>
        <w:rPr>
          <w:b/>
          <w:sz w:val="16"/>
          <w:szCs w:val="16"/>
        </w:rPr>
        <w:t>l</w:t>
      </w:r>
      <w:proofErr w:type="spellEnd"/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-2"/>
          <w:sz w:val="16"/>
          <w:szCs w:val="16"/>
        </w:rPr>
        <w:t>n</w:t>
      </w:r>
      <w:r>
        <w:rPr>
          <w:b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7 to </w:t>
      </w:r>
      <w:r>
        <w:rPr>
          <w:b/>
          <w:spacing w:val="2"/>
          <w:sz w:val="16"/>
          <w:szCs w:val="16"/>
        </w:rPr>
        <w:t>3</w:t>
      </w:r>
      <w:r>
        <w:rPr>
          <w:b/>
          <w:sz w:val="16"/>
          <w:szCs w:val="16"/>
        </w:rPr>
        <w:t>0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e</w:t>
      </w:r>
      <w:r>
        <w:rPr>
          <w:b/>
          <w:spacing w:val="-2"/>
          <w:sz w:val="16"/>
          <w:szCs w:val="16"/>
        </w:rPr>
        <w:t>a</w:t>
      </w:r>
      <w:r>
        <w:rPr>
          <w:b/>
          <w:spacing w:val="6"/>
          <w:sz w:val="16"/>
          <w:szCs w:val="16"/>
        </w:rPr>
        <w:t>c</w:t>
      </w:r>
      <w:r>
        <w:rPr>
          <w:b/>
          <w:sz w:val="16"/>
          <w:szCs w:val="16"/>
        </w:rPr>
        <w:t>h</w:t>
      </w:r>
      <w:r>
        <w:rPr>
          <w:b/>
          <w:spacing w:val="-6"/>
          <w:sz w:val="16"/>
          <w:szCs w:val="16"/>
        </w:rPr>
        <w:t xml:space="preserve"> </w:t>
      </w:r>
      <w:r>
        <w:rPr>
          <w:b/>
          <w:sz w:val="16"/>
          <w:szCs w:val="16"/>
        </w:rPr>
        <w:t>5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2"/>
          <w:sz w:val="16"/>
          <w:szCs w:val="16"/>
        </w:rPr>
        <w:t>p</w:t>
      </w:r>
      <w:r>
        <w:rPr>
          <w:b/>
          <w:spacing w:val="2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i</w:t>
      </w:r>
      <w:r>
        <w:rPr>
          <w:b/>
          <w:spacing w:val="-2"/>
          <w:sz w:val="16"/>
          <w:szCs w:val="16"/>
        </w:rPr>
        <w:t>n</w:t>
      </w:r>
      <w:r>
        <w:rPr>
          <w:b/>
          <w:sz w:val="16"/>
          <w:szCs w:val="16"/>
        </w:rPr>
        <w:t>t</w:t>
      </w:r>
      <w:r>
        <w:rPr>
          <w:b/>
          <w:spacing w:val="1"/>
          <w:sz w:val="16"/>
          <w:szCs w:val="16"/>
        </w:rPr>
        <w:t>s</w:t>
      </w:r>
      <w:r>
        <w:rPr>
          <w:b/>
          <w:sz w:val="16"/>
          <w:szCs w:val="16"/>
        </w:rPr>
        <w:t>(</w:t>
      </w:r>
      <w:r>
        <w:rPr>
          <w:b/>
          <w:spacing w:val="-2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19*5</w:t>
      </w:r>
      <w:r>
        <w:rPr>
          <w:b/>
          <w:spacing w:val="1"/>
          <w:sz w:val="16"/>
          <w:szCs w:val="16"/>
        </w:rPr>
        <w:t>=</w:t>
      </w:r>
      <w:r>
        <w:rPr>
          <w:b/>
          <w:spacing w:val="2"/>
          <w:sz w:val="16"/>
          <w:szCs w:val="16"/>
        </w:rPr>
        <w:t>95</w:t>
      </w:r>
      <w:r>
        <w:rPr>
          <w:b/>
          <w:sz w:val="16"/>
          <w:szCs w:val="16"/>
        </w:rPr>
        <w:t>).</w:t>
      </w:r>
      <w:r>
        <w:rPr>
          <w:b/>
          <w:spacing w:val="-10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F</w:t>
      </w:r>
      <w:r>
        <w:rPr>
          <w:b/>
          <w:spacing w:val="2"/>
          <w:sz w:val="16"/>
          <w:szCs w:val="16"/>
        </w:rPr>
        <w:t>o</w:t>
      </w:r>
      <w:r>
        <w:rPr>
          <w:b/>
          <w:sz w:val="16"/>
          <w:szCs w:val="16"/>
        </w:rPr>
        <w:t>r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pacing w:val="-9"/>
          <w:sz w:val="16"/>
          <w:szCs w:val="16"/>
        </w:rPr>
        <w:t>w</w:t>
      </w:r>
      <w:r>
        <w:rPr>
          <w:b/>
          <w:spacing w:val="2"/>
          <w:sz w:val="16"/>
          <w:szCs w:val="16"/>
        </w:rPr>
        <w:t>r</w:t>
      </w:r>
      <w:r>
        <w:rPr>
          <w:b/>
          <w:spacing w:val="-1"/>
          <w:sz w:val="16"/>
          <w:szCs w:val="16"/>
        </w:rPr>
        <w:t>i</w:t>
      </w:r>
      <w:r>
        <w:rPr>
          <w:b/>
          <w:sz w:val="16"/>
          <w:szCs w:val="16"/>
        </w:rPr>
        <w:t>te</w:t>
      </w:r>
      <w:r>
        <w:rPr>
          <w:b/>
          <w:spacing w:val="-4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u</w:t>
      </w:r>
      <w:r>
        <w:rPr>
          <w:b/>
          <w:sz w:val="16"/>
          <w:szCs w:val="16"/>
        </w:rPr>
        <w:t>p</w:t>
      </w:r>
      <w:r>
        <w:rPr>
          <w:b/>
          <w:spacing w:val="-5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o</w:t>
      </w:r>
      <w:r>
        <w:rPr>
          <w:b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z w:val="16"/>
          <w:szCs w:val="16"/>
        </w:rPr>
        <w:t>5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2"/>
          <w:sz w:val="16"/>
          <w:szCs w:val="16"/>
        </w:rPr>
        <w:t>ma</w:t>
      </w:r>
      <w:r>
        <w:rPr>
          <w:b/>
          <w:sz w:val="16"/>
          <w:szCs w:val="16"/>
        </w:rPr>
        <w:t>j</w:t>
      </w:r>
      <w:r>
        <w:rPr>
          <w:b/>
          <w:spacing w:val="2"/>
          <w:sz w:val="16"/>
          <w:szCs w:val="16"/>
        </w:rPr>
        <w:t>o</w:t>
      </w:r>
      <w:r>
        <w:rPr>
          <w:b/>
          <w:sz w:val="16"/>
          <w:szCs w:val="16"/>
        </w:rPr>
        <w:t xml:space="preserve">r </w:t>
      </w:r>
      <w:r>
        <w:rPr>
          <w:b/>
          <w:spacing w:val="1"/>
          <w:sz w:val="16"/>
          <w:szCs w:val="16"/>
        </w:rPr>
        <w:t>s</w:t>
      </w:r>
      <w:r>
        <w:rPr>
          <w:b/>
          <w:sz w:val="16"/>
          <w:szCs w:val="16"/>
        </w:rPr>
        <w:t>t</w:t>
      </w:r>
      <w:r>
        <w:rPr>
          <w:b/>
          <w:spacing w:val="2"/>
          <w:sz w:val="16"/>
          <w:szCs w:val="16"/>
        </w:rPr>
        <w:t>e</w:t>
      </w:r>
      <w:r>
        <w:rPr>
          <w:b/>
          <w:spacing w:val="-2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s</w:t>
      </w:r>
      <w:proofErr w:type="gramStart"/>
      <w:r>
        <w:rPr>
          <w:b/>
          <w:spacing w:val="-1"/>
          <w:sz w:val="16"/>
          <w:szCs w:val="16"/>
        </w:rPr>
        <w:t>..</w:t>
      </w:r>
      <w:proofErr w:type="gramEnd"/>
      <w:r>
        <w:rPr>
          <w:b/>
          <w:spacing w:val="2"/>
          <w:sz w:val="16"/>
          <w:szCs w:val="16"/>
        </w:rPr>
        <w:t>1</w:t>
      </w:r>
      <w:r>
        <w:rPr>
          <w:b/>
          <w:sz w:val="16"/>
          <w:szCs w:val="16"/>
        </w:rPr>
        <w:t>0</w:t>
      </w:r>
      <w:r>
        <w:rPr>
          <w:b/>
          <w:spacing w:val="-5"/>
          <w:sz w:val="16"/>
          <w:szCs w:val="16"/>
        </w:rPr>
        <w:t xml:space="preserve"> </w:t>
      </w:r>
      <w:r>
        <w:rPr>
          <w:b/>
          <w:spacing w:val="-2"/>
          <w:sz w:val="16"/>
          <w:szCs w:val="16"/>
        </w:rPr>
        <w:t>p</w:t>
      </w:r>
      <w:r>
        <w:rPr>
          <w:b/>
          <w:spacing w:val="2"/>
          <w:sz w:val="16"/>
          <w:szCs w:val="16"/>
        </w:rPr>
        <w:t>o</w:t>
      </w:r>
      <w:r>
        <w:rPr>
          <w:b/>
          <w:spacing w:val="4"/>
          <w:sz w:val="16"/>
          <w:szCs w:val="16"/>
        </w:rPr>
        <w:t>i</w:t>
      </w:r>
      <w:r>
        <w:rPr>
          <w:b/>
          <w:spacing w:val="-2"/>
          <w:sz w:val="16"/>
          <w:szCs w:val="16"/>
        </w:rPr>
        <w:t>n</w:t>
      </w:r>
      <w:r>
        <w:rPr>
          <w:b/>
          <w:sz w:val="16"/>
          <w:szCs w:val="16"/>
        </w:rPr>
        <w:t>t</w:t>
      </w:r>
      <w:r>
        <w:rPr>
          <w:b/>
          <w:spacing w:val="1"/>
          <w:sz w:val="16"/>
          <w:szCs w:val="16"/>
        </w:rPr>
        <w:t>s</w:t>
      </w:r>
      <w:r>
        <w:rPr>
          <w:b/>
          <w:sz w:val="16"/>
          <w:szCs w:val="16"/>
        </w:rPr>
        <w:t>…</w:t>
      </w:r>
      <w:r>
        <w:rPr>
          <w:b/>
          <w:spacing w:val="5"/>
          <w:sz w:val="16"/>
          <w:szCs w:val="16"/>
        </w:rPr>
        <w:t>…</w:t>
      </w:r>
      <w:r>
        <w:rPr>
          <w:b/>
          <w:sz w:val="16"/>
          <w:szCs w:val="16"/>
        </w:rPr>
        <w:t>…</w:t>
      </w:r>
      <w:r>
        <w:rPr>
          <w:b/>
          <w:spacing w:val="-1"/>
          <w:sz w:val="16"/>
          <w:szCs w:val="16"/>
        </w:rPr>
        <w:t>.</w:t>
      </w:r>
      <w:r>
        <w:rPr>
          <w:b/>
          <w:sz w:val="16"/>
          <w:szCs w:val="16"/>
        </w:rPr>
        <w:t>T</w:t>
      </w:r>
      <w:r>
        <w:rPr>
          <w:b/>
          <w:spacing w:val="2"/>
          <w:sz w:val="16"/>
          <w:szCs w:val="16"/>
        </w:rPr>
        <w:t>o</w:t>
      </w:r>
      <w:r>
        <w:rPr>
          <w:b/>
          <w:spacing w:val="5"/>
          <w:sz w:val="16"/>
          <w:szCs w:val="16"/>
        </w:rPr>
        <w:t>t</w:t>
      </w:r>
      <w:r>
        <w:rPr>
          <w:b/>
          <w:spacing w:val="-2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l</w:t>
      </w:r>
      <w:r>
        <w:rPr>
          <w:b/>
          <w:sz w:val="16"/>
          <w:szCs w:val="16"/>
        </w:rPr>
        <w:t>:</w:t>
      </w:r>
      <w:r>
        <w:rPr>
          <w:b/>
          <w:spacing w:val="-16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11</w:t>
      </w:r>
      <w:r>
        <w:rPr>
          <w:b/>
          <w:sz w:val="16"/>
          <w:szCs w:val="16"/>
        </w:rPr>
        <w:t>0</w:t>
      </w:r>
      <w:r>
        <w:rPr>
          <w:b/>
          <w:spacing w:val="-1"/>
          <w:sz w:val="16"/>
          <w:szCs w:val="16"/>
        </w:rPr>
        <w:t xml:space="preserve"> P</w:t>
      </w:r>
      <w:r>
        <w:rPr>
          <w:b/>
          <w:spacing w:val="2"/>
          <w:sz w:val="16"/>
          <w:szCs w:val="16"/>
        </w:rPr>
        <w:t>o</w:t>
      </w:r>
      <w:r>
        <w:rPr>
          <w:b/>
          <w:spacing w:val="4"/>
          <w:sz w:val="16"/>
          <w:szCs w:val="16"/>
        </w:rPr>
        <w:t>i</w:t>
      </w:r>
      <w:r>
        <w:rPr>
          <w:b/>
          <w:spacing w:val="-2"/>
          <w:sz w:val="16"/>
          <w:szCs w:val="16"/>
        </w:rPr>
        <w:t>n</w:t>
      </w:r>
      <w:r>
        <w:rPr>
          <w:b/>
          <w:sz w:val="16"/>
          <w:szCs w:val="16"/>
        </w:rPr>
        <w:t>t</w:t>
      </w:r>
      <w:r>
        <w:rPr>
          <w:b/>
          <w:spacing w:val="1"/>
          <w:sz w:val="16"/>
          <w:szCs w:val="16"/>
        </w:rPr>
        <w:t>s</w:t>
      </w:r>
      <w:r>
        <w:rPr>
          <w:b/>
          <w:sz w:val="16"/>
          <w:szCs w:val="16"/>
        </w:rPr>
        <w:t>)</w:t>
      </w:r>
    </w:p>
    <w:p w:rsidR="00DB7311" w:rsidRDefault="006723B9" w:rsidP="00BD5E3D">
      <w:pPr>
        <w:spacing w:line="260" w:lineRule="exact"/>
        <w:ind w:left="720" w:right="-50"/>
        <w:rPr>
          <w:rFonts w:ascii="Arial" w:eastAsia="Arial" w:hAnsi="Arial" w:cs="Arial"/>
          <w:sz w:val="18"/>
          <w:szCs w:val="18"/>
        </w:rPr>
      </w:pPr>
      <w:r>
        <w:rPr>
          <w:b/>
          <w:sz w:val="24"/>
          <w:szCs w:val="24"/>
        </w:rPr>
        <w:t>Call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rs</w:t>
      </w:r>
      <w:r w:rsidR="00BD5E3D"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ow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w w:val="94"/>
          <w:sz w:val="24"/>
          <w:szCs w:val="24"/>
        </w:rPr>
        <w:t>o</w:t>
      </w:r>
      <w:r>
        <w:rPr>
          <w:b/>
          <w:spacing w:val="-3"/>
          <w:w w:val="94"/>
          <w:sz w:val="24"/>
          <w:szCs w:val="24"/>
        </w:rPr>
        <w:t>f</w:t>
      </w:r>
      <w:r>
        <w:rPr>
          <w:b/>
          <w:w w:val="94"/>
          <w:sz w:val="24"/>
          <w:szCs w:val="24"/>
        </w:rPr>
        <w:t>3</w:t>
      </w:r>
      <w:r>
        <w:rPr>
          <w:b/>
          <w:spacing w:val="7"/>
          <w:w w:val="94"/>
          <w:sz w:val="24"/>
          <w:szCs w:val="24"/>
        </w:rPr>
        <w:t>,</w:t>
      </w:r>
      <w:r w:rsidR="00BD5E3D">
        <w:rPr>
          <w:b/>
          <w:spacing w:val="7"/>
          <w:w w:val="94"/>
          <w:sz w:val="24"/>
          <w:szCs w:val="24"/>
        </w:rPr>
        <w:t xml:space="preserve"> </w:t>
      </w:r>
      <w:r>
        <w:rPr>
          <w:b/>
          <w:w w:val="94"/>
          <w:sz w:val="24"/>
          <w:szCs w:val="24"/>
        </w:rPr>
        <w:t>4</w:t>
      </w:r>
      <w:r>
        <w:rPr>
          <w:b/>
          <w:spacing w:val="2"/>
          <w:w w:val="94"/>
          <w:sz w:val="24"/>
          <w:szCs w:val="24"/>
        </w:rPr>
        <w:t>,</w:t>
      </w:r>
      <w:r w:rsidR="00BD5E3D">
        <w:rPr>
          <w:b/>
          <w:spacing w:val="2"/>
          <w:w w:val="94"/>
          <w:sz w:val="24"/>
          <w:szCs w:val="24"/>
        </w:rPr>
        <w:t xml:space="preserve"> </w:t>
      </w:r>
      <w:r>
        <w:rPr>
          <w:b/>
          <w:w w:val="94"/>
          <w:sz w:val="24"/>
          <w:szCs w:val="24"/>
        </w:rPr>
        <w:t>5</w:t>
      </w:r>
      <w:r>
        <w:rPr>
          <w:b/>
          <w:spacing w:val="2"/>
          <w:w w:val="94"/>
          <w:sz w:val="24"/>
          <w:szCs w:val="24"/>
        </w:rPr>
        <w:t>,</w:t>
      </w:r>
      <w:r w:rsidR="00BD5E3D">
        <w:rPr>
          <w:b/>
          <w:spacing w:val="2"/>
          <w:w w:val="94"/>
          <w:sz w:val="24"/>
          <w:szCs w:val="24"/>
        </w:rPr>
        <w:t xml:space="preserve"> </w:t>
      </w:r>
      <w:r>
        <w:rPr>
          <w:b/>
          <w:spacing w:val="-5"/>
          <w:w w:val="94"/>
          <w:sz w:val="24"/>
          <w:szCs w:val="24"/>
        </w:rPr>
        <w:t>6</w:t>
      </w:r>
      <w:r>
        <w:rPr>
          <w:b/>
          <w:spacing w:val="2"/>
          <w:w w:val="94"/>
          <w:sz w:val="24"/>
          <w:szCs w:val="24"/>
        </w:rPr>
        <w:t>,</w:t>
      </w:r>
      <w:r w:rsidR="00BD5E3D">
        <w:rPr>
          <w:b/>
          <w:spacing w:val="2"/>
          <w:w w:val="94"/>
          <w:sz w:val="24"/>
          <w:szCs w:val="24"/>
        </w:rPr>
        <w:t xml:space="preserve"> </w:t>
      </w:r>
      <w:r>
        <w:rPr>
          <w:b/>
          <w:w w:val="94"/>
          <w:sz w:val="24"/>
          <w:szCs w:val="24"/>
        </w:rPr>
        <w:t>7</w:t>
      </w:r>
      <w:r>
        <w:rPr>
          <w:b/>
          <w:spacing w:val="2"/>
          <w:w w:val="94"/>
          <w:sz w:val="24"/>
          <w:szCs w:val="24"/>
        </w:rPr>
        <w:t>,</w:t>
      </w:r>
      <w:r w:rsidR="00BD5E3D">
        <w:rPr>
          <w:b/>
          <w:spacing w:val="2"/>
          <w:w w:val="94"/>
          <w:sz w:val="24"/>
          <w:szCs w:val="24"/>
        </w:rPr>
        <w:t xml:space="preserve"> </w:t>
      </w:r>
      <w:r>
        <w:rPr>
          <w:b/>
          <w:spacing w:val="-5"/>
          <w:w w:val="94"/>
          <w:sz w:val="24"/>
          <w:szCs w:val="24"/>
        </w:rPr>
        <w:t>8</w:t>
      </w:r>
      <w:r>
        <w:rPr>
          <w:b/>
          <w:spacing w:val="4"/>
          <w:w w:val="94"/>
          <w:sz w:val="24"/>
          <w:szCs w:val="24"/>
        </w:rPr>
        <w:t>)</w:t>
      </w:r>
      <w:r>
        <w:rPr>
          <w:b/>
          <w:spacing w:val="-4"/>
          <w:w w:val="94"/>
          <w:sz w:val="24"/>
          <w:szCs w:val="24"/>
        </w:rPr>
        <w:t>…</w:t>
      </w:r>
      <w:r>
        <w:rPr>
          <w:rFonts w:ascii="Arial" w:eastAsia="Arial" w:hAnsi="Arial" w:cs="Arial"/>
          <w:spacing w:val="1"/>
          <w:w w:val="94"/>
          <w:sz w:val="18"/>
          <w:szCs w:val="18"/>
        </w:rPr>
        <w:t>E</w:t>
      </w:r>
      <w:r>
        <w:rPr>
          <w:rFonts w:ascii="Arial" w:eastAsia="Arial" w:hAnsi="Arial" w:cs="Arial"/>
          <w:spacing w:val="-2"/>
          <w:w w:val="94"/>
          <w:sz w:val="18"/>
          <w:szCs w:val="18"/>
        </w:rPr>
        <w:t>n</w:t>
      </w:r>
      <w:r>
        <w:rPr>
          <w:rFonts w:ascii="Arial" w:eastAsia="Arial" w:hAnsi="Arial" w:cs="Arial"/>
          <w:spacing w:val="-6"/>
          <w:w w:val="94"/>
          <w:sz w:val="18"/>
          <w:szCs w:val="18"/>
        </w:rPr>
        <w:t>g</w:t>
      </w:r>
      <w:r>
        <w:rPr>
          <w:rFonts w:ascii="Arial" w:eastAsia="Arial" w:hAnsi="Arial" w:cs="Arial"/>
          <w:w w:val="94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94"/>
          <w:sz w:val="18"/>
          <w:szCs w:val="18"/>
        </w:rPr>
        <w:t>n</w:t>
      </w:r>
      <w:r>
        <w:rPr>
          <w:rFonts w:ascii="Arial" w:eastAsia="Arial" w:hAnsi="Arial" w:cs="Arial"/>
          <w:spacing w:val="-2"/>
          <w:w w:val="94"/>
          <w:sz w:val="18"/>
          <w:szCs w:val="18"/>
        </w:rPr>
        <w:t>eer</w:t>
      </w:r>
      <w:r>
        <w:rPr>
          <w:rFonts w:ascii="Arial" w:eastAsia="Arial" w:hAnsi="Arial" w:cs="Arial"/>
          <w:w w:val="94"/>
          <w:sz w:val="18"/>
          <w:szCs w:val="18"/>
        </w:rPr>
        <w:t>i</w:t>
      </w:r>
      <w:r>
        <w:rPr>
          <w:rFonts w:ascii="Arial" w:eastAsia="Arial" w:hAnsi="Arial" w:cs="Arial"/>
          <w:spacing w:val="3"/>
          <w:w w:val="94"/>
          <w:sz w:val="18"/>
          <w:szCs w:val="18"/>
        </w:rPr>
        <w:t>n</w:t>
      </w:r>
      <w:r>
        <w:rPr>
          <w:rFonts w:ascii="Arial" w:eastAsia="Arial" w:hAnsi="Arial" w:cs="Arial"/>
          <w:w w:val="94"/>
          <w:sz w:val="18"/>
          <w:szCs w:val="18"/>
        </w:rPr>
        <w:t>g</w:t>
      </w:r>
      <w:r>
        <w:rPr>
          <w:rFonts w:ascii="Arial" w:eastAsia="Arial" w:hAnsi="Arial" w:cs="Arial"/>
          <w:spacing w:val="5"/>
          <w:w w:val="9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82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82"/>
          <w:sz w:val="18"/>
          <w:szCs w:val="18"/>
        </w:rPr>
        <w:t>t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uden</w:t>
      </w:r>
      <w:r>
        <w:rPr>
          <w:rFonts w:ascii="Arial" w:eastAsia="Arial" w:hAnsi="Arial" w:cs="Arial"/>
          <w:w w:val="82"/>
          <w:sz w:val="18"/>
          <w:szCs w:val="18"/>
        </w:rPr>
        <w:t>t</w:t>
      </w:r>
      <w:r>
        <w:rPr>
          <w:rFonts w:ascii="Arial" w:eastAsia="Arial" w:hAnsi="Arial" w:cs="Arial"/>
          <w:spacing w:val="4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82"/>
          <w:sz w:val="18"/>
          <w:szCs w:val="18"/>
        </w:rPr>
        <w:t>c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a</w:t>
      </w:r>
      <w:r>
        <w:rPr>
          <w:rFonts w:ascii="Arial" w:eastAsia="Arial" w:hAnsi="Arial" w:cs="Arial"/>
          <w:w w:val="82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82"/>
          <w:sz w:val="18"/>
          <w:szCs w:val="18"/>
        </w:rPr>
        <w:t>s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en</w:t>
      </w:r>
      <w:r>
        <w:rPr>
          <w:rFonts w:ascii="Arial" w:eastAsia="Arial" w:hAnsi="Arial" w:cs="Arial"/>
          <w:w w:val="82"/>
          <w:sz w:val="18"/>
          <w:szCs w:val="18"/>
        </w:rPr>
        <w:t>d</w:t>
      </w:r>
      <w:r>
        <w:rPr>
          <w:rFonts w:ascii="Arial" w:eastAsia="Arial" w:hAnsi="Arial" w:cs="Arial"/>
          <w:spacing w:val="5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82"/>
          <w:sz w:val="18"/>
          <w:szCs w:val="18"/>
        </w:rPr>
        <w:t>t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h</w:t>
      </w:r>
      <w:r>
        <w:rPr>
          <w:rFonts w:ascii="Arial" w:eastAsia="Arial" w:hAnsi="Arial" w:cs="Arial"/>
          <w:w w:val="82"/>
          <w:sz w:val="18"/>
          <w:szCs w:val="18"/>
        </w:rPr>
        <w:t>e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83"/>
          <w:sz w:val="18"/>
          <w:szCs w:val="18"/>
        </w:rPr>
        <w:t>50</w:t>
      </w:r>
      <w:r>
        <w:rPr>
          <w:rFonts w:ascii="Arial" w:eastAsia="Arial" w:hAnsi="Arial" w:cs="Arial"/>
          <w:w w:val="83"/>
          <w:sz w:val="18"/>
          <w:szCs w:val="18"/>
        </w:rPr>
        <w:t>0</w:t>
      </w:r>
    </w:p>
    <w:p w:rsidR="00DB7311" w:rsidRDefault="006723B9" w:rsidP="00BD5E3D">
      <w:pPr>
        <w:spacing w:before="38" w:line="272" w:lineRule="auto"/>
        <w:ind w:left="720" w:right="-5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2"/>
          <w:w w:val="82"/>
          <w:sz w:val="18"/>
          <w:szCs w:val="18"/>
        </w:rPr>
        <w:t>word</w:t>
      </w:r>
      <w:r>
        <w:rPr>
          <w:rFonts w:ascii="Arial" w:eastAsia="Arial" w:hAnsi="Arial" w:cs="Arial"/>
          <w:w w:val="82"/>
          <w:sz w:val="18"/>
          <w:szCs w:val="18"/>
        </w:rPr>
        <w:t>s</w:t>
      </w:r>
      <w:proofErr w:type="gramEnd"/>
      <w:r>
        <w:rPr>
          <w:rFonts w:ascii="Arial" w:eastAsia="Arial" w:hAnsi="Arial" w:cs="Arial"/>
          <w:spacing w:val="7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ab</w:t>
      </w:r>
      <w:r>
        <w:rPr>
          <w:rFonts w:ascii="Arial" w:eastAsia="Arial" w:hAnsi="Arial" w:cs="Arial"/>
          <w:spacing w:val="2"/>
          <w:w w:val="82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82"/>
          <w:sz w:val="18"/>
          <w:szCs w:val="18"/>
        </w:rPr>
        <w:t>t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r</w:t>
      </w:r>
      <w:r>
        <w:rPr>
          <w:rFonts w:ascii="Arial" w:eastAsia="Arial" w:hAnsi="Arial" w:cs="Arial"/>
          <w:spacing w:val="-5"/>
          <w:w w:val="82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82"/>
          <w:sz w:val="18"/>
          <w:szCs w:val="18"/>
        </w:rPr>
        <w:t>c</w:t>
      </w:r>
      <w:r>
        <w:rPr>
          <w:rFonts w:ascii="Arial" w:eastAsia="Arial" w:hAnsi="Arial" w:cs="Arial"/>
          <w:w w:val="82"/>
          <w:sz w:val="18"/>
          <w:szCs w:val="18"/>
        </w:rPr>
        <w:t>t</w:t>
      </w:r>
      <w:r>
        <w:rPr>
          <w:rFonts w:ascii="Arial" w:eastAsia="Arial" w:hAnsi="Arial" w:cs="Arial"/>
          <w:spacing w:val="4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b</w:t>
      </w:r>
      <w:r>
        <w:rPr>
          <w:rFonts w:ascii="Arial" w:eastAsia="Arial" w:hAnsi="Arial" w:cs="Arial"/>
          <w:w w:val="82"/>
          <w:sz w:val="18"/>
          <w:szCs w:val="18"/>
        </w:rPr>
        <w:t>y</w:t>
      </w:r>
      <w:r>
        <w:rPr>
          <w:rFonts w:ascii="Arial" w:eastAsia="Arial" w:hAnsi="Arial" w:cs="Arial"/>
          <w:spacing w:val="6"/>
          <w:w w:val="82"/>
          <w:sz w:val="18"/>
          <w:szCs w:val="18"/>
        </w:rPr>
        <w:t xml:space="preserve"> </w:t>
      </w:r>
      <w:r w:rsidR="00BD5E3D">
        <w:rPr>
          <w:rFonts w:ascii="Arial" w:eastAsia="Arial" w:hAnsi="Arial" w:cs="Arial"/>
          <w:spacing w:val="-2"/>
          <w:w w:val="82"/>
          <w:sz w:val="18"/>
          <w:szCs w:val="18"/>
        </w:rPr>
        <w:t>2</w:t>
      </w:r>
      <w:r>
        <w:rPr>
          <w:rFonts w:ascii="Arial" w:eastAsia="Arial" w:hAnsi="Arial" w:cs="Arial"/>
          <w:spacing w:val="-3"/>
          <w:w w:val="82"/>
          <w:sz w:val="18"/>
          <w:szCs w:val="18"/>
        </w:rPr>
        <w:t>0</w:t>
      </w:r>
      <w:proofErr w:type="spellStart"/>
      <w:r>
        <w:rPr>
          <w:rFonts w:ascii="Arial" w:eastAsia="Arial" w:hAnsi="Arial" w:cs="Arial"/>
          <w:spacing w:val="1"/>
          <w:w w:val="82"/>
          <w:position w:val="5"/>
          <w:sz w:val="12"/>
          <w:szCs w:val="12"/>
        </w:rPr>
        <w:t>t</w:t>
      </w:r>
      <w:r>
        <w:rPr>
          <w:rFonts w:ascii="Arial" w:eastAsia="Arial" w:hAnsi="Arial" w:cs="Arial"/>
          <w:w w:val="82"/>
          <w:position w:val="5"/>
          <w:sz w:val="12"/>
          <w:szCs w:val="12"/>
        </w:rPr>
        <w:t>h</w:t>
      </w:r>
      <w:proofErr w:type="spellEnd"/>
      <w:r>
        <w:rPr>
          <w:rFonts w:ascii="Arial" w:eastAsia="Arial" w:hAnsi="Arial" w:cs="Arial"/>
          <w:spacing w:val="15"/>
          <w:w w:val="82"/>
          <w:position w:val="5"/>
          <w:sz w:val="12"/>
          <w:szCs w:val="12"/>
        </w:rPr>
        <w:t xml:space="preserve"> </w:t>
      </w:r>
      <w:proofErr w:type="spellStart"/>
      <w:r w:rsidR="00137F88">
        <w:rPr>
          <w:rFonts w:ascii="Arial" w:eastAsia="Arial" w:hAnsi="Arial" w:cs="Arial"/>
          <w:w w:val="82"/>
          <w:sz w:val="18"/>
          <w:szCs w:val="18"/>
        </w:rPr>
        <w:t>oct</w:t>
      </w:r>
      <w:proofErr w:type="spellEnd"/>
      <w:r w:rsidR="00137F88">
        <w:rPr>
          <w:rFonts w:ascii="Arial" w:eastAsia="Arial" w:hAnsi="Arial" w:cs="Arial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201</w:t>
      </w:r>
      <w:r w:rsidR="00137F88">
        <w:rPr>
          <w:rFonts w:ascii="Arial" w:eastAsia="Arial" w:hAnsi="Arial" w:cs="Arial"/>
          <w:spacing w:val="-2"/>
          <w:w w:val="82"/>
          <w:sz w:val="18"/>
          <w:szCs w:val="18"/>
        </w:rPr>
        <w:t>6</w:t>
      </w:r>
      <w:r>
        <w:rPr>
          <w:rFonts w:ascii="Arial" w:eastAsia="Arial" w:hAnsi="Arial" w:cs="Arial"/>
          <w:spacing w:val="4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pape</w:t>
      </w:r>
      <w:r>
        <w:rPr>
          <w:rFonts w:ascii="Arial" w:eastAsia="Arial" w:hAnsi="Arial" w:cs="Arial"/>
          <w:w w:val="82"/>
          <w:sz w:val="18"/>
          <w:szCs w:val="18"/>
        </w:rPr>
        <w:t>r</w:t>
      </w:r>
      <w:r>
        <w:rPr>
          <w:rFonts w:ascii="Arial" w:eastAsia="Arial" w:hAnsi="Arial" w:cs="Arial"/>
          <w:spacing w:val="5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82"/>
          <w:sz w:val="18"/>
          <w:szCs w:val="18"/>
        </w:rPr>
        <w:t>t</w:t>
      </w:r>
      <w:r>
        <w:rPr>
          <w:rFonts w:ascii="Arial" w:eastAsia="Arial" w:hAnsi="Arial" w:cs="Arial"/>
          <w:w w:val="82"/>
          <w:sz w:val="18"/>
          <w:szCs w:val="18"/>
        </w:rPr>
        <w:t>o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 xml:space="preserve"> pre</w:t>
      </w:r>
      <w:r>
        <w:rPr>
          <w:rFonts w:ascii="Arial" w:eastAsia="Arial" w:hAnsi="Arial" w:cs="Arial"/>
          <w:spacing w:val="2"/>
          <w:w w:val="82"/>
          <w:sz w:val="18"/>
          <w:szCs w:val="18"/>
        </w:rPr>
        <w:t>s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en</w:t>
      </w:r>
      <w:r>
        <w:rPr>
          <w:rFonts w:ascii="Arial" w:eastAsia="Arial" w:hAnsi="Arial" w:cs="Arial"/>
          <w:w w:val="82"/>
          <w:sz w:val="18"/>
          <w:szCs w:val="18"/>
        </w:rPr>
        <w:t>t</w:t>
      </w:r>
      <w:r>
        <w:rPr>
          <w:rFonts w:ascii="Arial" w:eastAsia="Arial" w:hAnsi="Arial" w:cs="Arial"/>
          <w:spacing w:val="9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o</w:t>
      </w:r>
      <w:r>
        <w:rPr>
          <w:rFonts w:ascii="Arial" w:eastAsia="Arial" w:hAnsi="Arial" w:cs="Arial"/>
          <w:w w:val="82"/>
          <w:sz w:val="18"/>
          <w:szCs w:val="18"/>
        </w:rPr>
        <w:t>n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 xml:space="preserve"> </w:t>
      </w:r>
      <w:r w:rsidR="00137F88">
        <w:rPr>
          <w:rFonts w:ascii="Arial" w:eastAsia="Arial" w:hAnsi="Arial" w:cs="Arial"/>
          <w:spacing w:val="-2"/>
          <w:w w:val="82"/>
          <w:sz w:val="18"/>
          <w:szCs w:val="18"/>
        </w:rPr>
        <w:t>2</w:t>
      </w:r>
      <w:r w:rsidR="00BD5E3D">
        <w:rPr>
          <w:rFonts w:ascii="Arial" w:eastAsia="Arial" w:hAnsi="Arial" w:cs="Arial"/>
          <w:spacing w:val="-2"/>
          <w:w w:val="82"/>
          <w:sz w:val="18"/>
          <w:szCs w:val="18"/>
        </w:rPr>
        <w:t>0</w:t>
      </w:r>
      <w:proofErr w:type="spellStart"/>
      <w:r>
        <w:rPr>
          <w:rFonts w:ascii="Arial" w:eastAsia="Arial" w:hAnsi="Arial" w:cs="Arial"/>
          <w:spacing w:val="1"/>
          <w:w w:val="82"/>
          <w:position w:val="5"/>
          <w:sz w:val="12"/>
          <w:szCs w:val="12"/>
        </w:rPr>
        <w:t>t</w:t>
      </w:r>
      <w:r>
        <w:rPr>
          <w:rFonts w:ascii="Arial" w:eastAsia="Arial" w:hAnsi="Arial" w:cs="Arial"/>
          <w:w w:val="82"/>
          <w:position w:val="5"/>
          <w:sz w:val="12"/>
          <w:szCs w:val="12"/>
        </w:rPr>
        <w:t>h</w:t>
      </w:r>
      <w:proofErr w:type="spellEnd"/>
      <w:r>
        <w:rPr>
          <w:rFonts w:ascii="Arial" w:eastAsia="Arial" w:hAnsi="Arial" w:cs="Arial"/>
          <w:spacing w:val="16"/>
          <w:w w:val="82"/>
          <w:position w:val="5"/>
          <w:sz w:val="12"/>
          <w:szCs w:val="12"/>
        </w:rPr>
        <w:t xml:space="preserve"> </w:t>
      </w:r>
      <w:r w:rsidR="00137F88">
        <w:rPr>
          <w:rFonts w:ascii="Arial" w:eastAsia="Arial" w:hAnsi="Arial" w:cs="Arial"/>
          <w:w w:val="82"/>
          <w:sz w:val="18"/>
          <w:szCs w:val="18"/>
        </w:rPr>
        <w:t>Oct</w:t>
      </w:r>
      <w:r>
        <w:rPr>
          <w:rFonts w:ascii="Arial" w:eastAsia="Arial" w:hAnsi="Arial" w:cs="Arial"/>
          <w:spacing w:val="4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w w:val="82"/>
          <w:sz w:val="18"/>
          <w:szCs w:val="18"/>
        </w:rPr>
        <w:t>201</w:t>
      </w:r>
      <w:r w:rsidR="00137F88">
        <w:rPr>
          <w:rFonts w:ascii="Arial" w:eastAsia="Arial" w:hAnsi="Arial" w:cs="Arial"/>
          <w:spacing w:val="-1"/>
          <w:w w:val="82"/>
          <w:sz w:val="18"/>
          <w:szCs w:val="18"/>
        </w:rPr>
        <w:t>6</w:t>
      </w:r>
      <w:r>
        <w:rPr>
          <w:rFonts w:ascii="Arial" w:eastAsia="Arial" w:hAnsi="Arial" w:cs="Arial"/>
          <w:spacing w:val="1"/>
          <w:w w:val="82"/>
          <w:sz w:val="18"/>
          <w:szCs w:val="18"/>
        </w:rPr>
        <w:t>.</w:t>
      </w:r>
    </w:p>
    <w:p w:rsidR="00DB7311" w:rsidRDefault="006723B9" w:rsidP="00BD5E3D">
      <w:pPr>
        <w:spacing w:before="8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 xml:space="preserve">3.  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-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 w:rsidR="00BD5E3D"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)</w:t>
      </w:r>
    </w:p>
    <w:p w:rsidR="00DB7311" w:rsidRDefault="006723B9" w:rsidP="00BD5E3D">
      <w:pPr>
        <w:spacing w:before="41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 xml:space="preserve">4.  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-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 w:rsidR="00BD5E3D"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)</w:t>
      </w:r>
    </w:p>
    <w:p w:rsidR="00DB7311" w:rsidRDefault="006723B9" w:rsidP="00BD5E3D">
      <w:pPr>
        <w:spacing w:before="41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 xml:space="preserve">5.  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-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 w:rsidR="00BD5E3D"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)</w:t>
      </w:r>
    </w:p>
    <w:p w:rsidR="00DB7311" w:rsidRDefault="006723B9" w:rsidP="00BD5E3D">
      <w:pPr>
        <w:spacing w:before="41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 xml:space="preserve">6.  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>-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 w:rsidR="00BD5E3D"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)</w:t>
      </w:r>
    </w:p>
    <w:p w:rsidR="00DB7311" w:rsidRDefault="006723B9" w:rsidP="00BD5E3D">
      <w:pPr>
        <w:spacing w:before="41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7.   Wi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hn</w:t>
      </w:r>
      <w:r>
        <w:rPr>
          <w:b/>
          <w:sz w:val="24"/>
          <w:szCs w:val="24"/>
        </w:rPr>
        <w:t>ical Q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z</w:t>
      </w:r>
      <w:r w:rsidR="00BD5E3D"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)</w:t>
      </w:r>
    </w:p>
    <w:p w:rsidR="00DB7311" w:rsidRDefault="006723B9" w:rsidP="00BD5E3D">
      <w:pPr>
        <w:spacing w:before="41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8.   Ru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hn</w:t>
      </w:r>
      <w:r>
        <w:rPr>
          <w:b/>
          <w:sz w:val="24"/>
          <w:szCs w:val="24"/>
        </w:rPr>
        <w:t>ical Q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z</w:t>
      </w:r>
      <w:r w:rsidR="00BD5E3D"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)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spacing w:line="276" w:lineRule="auto"/>
        <w:ind w:left="720" w:right="-50"/>
        <w:rPr>
          <w:sz w:val="22"/>
          <w:szCs w:val="22"/>
        </w:rPr>
      </w:pPr>
      <w:r>
        <w:rPr>
          <w:b/>
          <w:sz w:val="24"/>
          <w:szCs w:val="24"/>
        </w:rPr>
        <w:t>*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te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e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HO</w:t>
      </w:r>
      <w:r>
        <w:rPr>
          <w:b/>
          <w:spacing w:val="-1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tt</w:t>
      </w:r>
      <w:r>
        <w:rPr>
          <w:b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l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4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o</w:t>
      </w:r>
      <w:r>
        <w:rPr>
          <w:b/>
          <w:spacing w:val="3"/>
          <w:sz w:val="22"/>
          <w:szCs w:val="22"/>
        </w:rPr>
        <w:t>c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-4"/>
          <w:sz w:val="22"/>
          <w:szCs w:val="22"/>
        </w:rPr>
        <w:t>l</w:t>
      </w:r>
      <w:r>
        <w:rPr>
          <w:b/>
          <w:sz w:val="22"/>
          <w:szCs w:val="22"/>
        </w:rPr>
        <w:t>y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d </w:t>
      </w:r>
      <w:r>
        <w:rPr>
          <w:b/>
          <w:spacing w:val="-3"/>
          <w:sz w:val="22"/>
          <w:szCs w:val="22"/>
        </w:rPr>
        <w:t>b</w:t>
      </w:r>
      <w:r>
        <w:rPr>
          <w:b/>
          <w:sz w:val="22"/>
          <w:szCs w:val="22"/>
        </w:rPr>
        <w:t>y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3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ad of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3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I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4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o</w:t>
      </w:r>
      <w:r>
        <w:rPr>
          <w:b/>
          <w:sz w:val="22"/>
          <w:szCs w:val="22"/>
        </w:rPr>
        <w:t>n a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 xml:space="preserve">d 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pp</w:t>
      </w:r>
      <w:r>
        <w:rPr>
          <w:b/>
          <w:spacing w:val="-4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3"/>
          <w:sz w:val="22"/>
          <w:szCs w:val="22"/>
        </w:rPr>
        <w:t>c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s</w:t>
      </w:r>
      <w:r>
        <w:rPr>
          <w:b/>
          <w:spacing w:val="-8"/>
          <w:sz w:val="22"/>
          <w:szCs w:val="22"/>
        </w:rPr>
        <w:t>h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-4"/>
          <w:sz w:val="22"/>
          <w:szCs w:val="22"/>
        </w:rPr>
        <w:t>l</w:t>
      </w:r>
      <w:r>
        <w:rPr>
          <w:b/>
          <w:sz w:val="22"/>
          <w:szCs w:val="22"/>
        </w:rPr>
        <w:t xml:space="preserve">d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 xml:space="preserve">e </w:t>
      </w:r>
      <w:r>
        <w:rPr>
          <w:b/>
          <w:spacing w:val="-6"/>
          <w:sz w:val="22"/>
          <w:szCs w:val="22"/>
        </w:rPr>
        <w:t>f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4"/>
          <w:sz w:val="22"/>
          <w:szCs w:val="22"/>
        </w:rPr>
        <w:t>w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d 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6"/>
          <w:sz w:val="22"/>
          <w:szCs w:val="22"/>
        </w:rPr>
        <w:t>f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4"/>
          <w:sz w:val="22"/>
          <w:szCs w:val="22"/>
        </w:rPr>
        <w:t>l</w:t>
      </w:r>
      <w:r>
        <w:rPr>
          <w:b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w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re</w:t>
      </w:r>
      <w:r>
        <w:rPr>
          <w:b/>
          <w:sz w:val="22"/>
          <w:szCs w:val="22"/>
        </w:rPr>
        <w:t>ss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b</w:t>
      </w:r>
      <w:r>
        <w:rPr>
          <w:b/>
          <w:sz w:val="22"/>
          <w:szCs w:val="22"/>
        </w:rPr>
        <w:t>y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 xml:space="preserve">d </w:t>
      </w:r>
      <w:r>
        <w:rPr>
          <w:b/>
          <w:spacing w:val="5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I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4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4"/>
          <w:sz w:val="22"/>
          <w:szCs w:val="22"/>
        </w:rPr>
        <w:t>n</w:t>
      </w:r>
      <w:r>
        <w:rPr>
          <w:b/>
          <w:sz w:val="22"/>
          <w:szCs w:val="22"/>
        </w:rPr>
        <w:t>.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A</w:t>
      </w:r>
      <w:r>
        <w:rPr>
          <w:b/>
          <w:spacing w:val="-3"/>
          <w:sz w:val="22"/>
          <w:szCs w:val="22"/>
          <w:u w:val="thick" w:color="000000"/>
        </w:rPr>
        <w:t>p</w:t>
      </w:r>
      <w:r>
        <w:rPr>
          <w:b/>
          <w:spacing w:val="2"/>
          <w:sz w:val="22"/>
          <w:szCs w:val="22"/>
          <w:u w:val="thick" w:color="000000"/>
        </w:rPr>
        <w:t>p</w:t>
      </w:r>
      <w:r>
        <w:rPr>
          <w:b/>
          <w:spacing w:val="-4"/>
          <w:sz w:val="22"/>
          <w:szCs w:val="22"/>
          <w:u w:val="thick" w:color="000000"/>
        </w:rPr>
        <w:t>l</w:t>
      </w:r>
      <w:r>
        <w:rPr>
          <w:b/>
          <w:spacing w:val="1"/>
          <w:sz w:val="22"/>
          <w:szCs w:val="22"/>
          <w:u w:val="thick" w:color="000000"/>
        </w:rPr>
        <w:t>i</w:t>
      </w:r>
      <w:r>
        <w:rPr>
          <w:b/>
          <w:spacing w:val="3"/>
          <w:sz w:val="22"/>
          <w:szCs w:val="22"/>
          <w:u w:val="thick" w:color="000000"/>
        </w:rPr>
        <w:t>c</w:t>
      </w:r>
      <w:r>
        <w:rPr>
          <w:b/>
          <w:spacing w:val="-5"/>
          <w:sz w:val="22"/>
          <w:szCs w:val="22"/>
          <w:u w:val="thick" w:color="000000"/>
        </w:rPr>
        <w:t>a</w:t>
      </w:r>
      <w:r>
        <w:rPr>
          <w:b/>
          <w:spacing w:val="3"/>
          <w:sz w:val="22"/>
          <w:szCs w:val="22"/>
          <w:u w:val="thick" w:color="000000"/>
        </w:rPr>
        <w:t>t</w:t>
      </w:r>
      <w:r>
        <w:rPr>
          <w:b/>
          <w:spacing w:val="-4"/>
          <w:sz w:val="22"/>
          <w:szCs w:val="22"/>
          <w:u w:val="thick" w:color="000000"/>
        </w:rPr>
        <w:t>i</w:t>
      </w:r>
      <w:r>
        <w:rPr>
          <w:b/>
          <w:spacing w:val="5"/>
          <w:sz w:val="22"/>
          <w:szCs w:val="22"/>
          <w:u w:val="thick" w:color="000000"/>
        </w:rPr>
        <w:t>o</w:t>
      </w:r>
      <w:r>
        <w:rPr>
          <w:b/>
          <w:spacing w:val="-8"/>
          <w:sz w:val="22"/>
          <w:szCs w:val="22"/>
          <w:u w:val="thick" w:color="000000"/>
        </w:rPr>
        <w:t>n</w:t>
      </w:r>
      <w:r>
        <w:rPr>
          <w:b/>
          <w:sz w:val="22"/>
          <w:szCs w:val="22"/>
          <w:u w:val="thick" w:color="000000"/>
        </w:rPr>
        <w:t>s</w:t>
      </w:r>
      <w:r>
        <w:rPr>
          <w:b/>
          <w:spacing w:val="3"/>
          <w:sz w:val="22"/>
          <w:szCs w:val="22"/>
          <w:u w:val="thick" w:color="000000"/>
        </w:rPr>
        <w:t xml:space="preserve"> </w:t>
      </w:r>
      <w:proofErr w:type="gramStart"/>
      <w:r>
        <w:rPr>
          <w:b/>
          <w:spacing w:val="5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 xml:space="preserve">f  </w:t>
      </w:r>
      <w:r>
        <w:rPr>
          <w:b/>
          <w:spacing w:val="1"/>
          <w:sz w:val="22"/>
          <w:szCs w:val="22"/>
          <w:u w:val="thick" w:color="000000"/>
        </w:rPr>
        <w:t>B</w:t>
      </w:r>
      <w:r>
        <w:rPr>
          <w:b/>
          <w:spacing w:val="-2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st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  <w:u w:val="thick" w:color="000000"/>
        </w:rPr>
        <w:t>E</w:t>
      </w:r>
      <w:r>
        <w:rPr>
          <w:b/>
          <w:spacing w:val="-8"/>
          <w:sz w:val="22"/>
          <w:szCs w:val="22"/>
          <w:u w:val="thick" w:color="000000"/>
        </w:rPr>
        <w:t>n</w:t>
      </w:r>
      <w:r>
        <w:rPr>
          <w:b/>
          <w:spacing w:val="5"/>
          <w:sz w:val="22"/>
          <w:szCs w:val="22"/>
          <w:u w:val="thick" w:color="000000"/>
        </w:rPr>
        <w:t>g</w:t>
      </w:r>
      <w:r>
        <w:rPr>
          <w:b/>
          <w:spacing w:val="1"/>
          <w:sz w:val="22"/>
          <w:szCs w:val="22"/>
          <w:u w:val="thick" w:color="000000"/>
        </w:rPr>
        <w:t>i</w:t>
      </w:r>
      <w:r>
        <w:rPr>
          <w:b/>
          <w:spacing w:val="-3"/>
          <w:sz w:val="22"/>
          <w:szCs w:val="22"/>
          <w:u w:val="thick" w:color="000000"/>
        </w:rPr>
        <w:t>n</w:t>
      </w:r>
      <w:r>
        <w:rPr>
          <w:b/>
          <w:spacing w:val="-2"/>
          <w:sz w:val="22"/>
          <w:szCs w:val="22"/>
          <w:u w:val="thick" w:color="000000"/>
        </w:rPr>
        <w:t>ee</w:t>
      </w:r>
      <w:r>
        <w:rPr>
          <w:b/>
          <w:spacing w:val="3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i</w:t>
      </w:r>
      <w:r>
        <w:rPr>
          <w:b/>
          <w:spacing w:val="-8"/>
          <w:sz w:val="22"/>
          <w:szCs w:val="22"/>
          <w:u w:val="thick" w:color="000000"/>
        </w:rPr>
        <w:t>n</w:t>
      </w:r>
      <w:r>
        <w:rPr>
          <w:b/>
          <w:sz w:val="22"/>
          <w:szCs w:val="22"/>
          <w:u w:val="thick" w:color="000000"/>
        </w:rPr>
        <w:t>g</w:t>
      </w:r>
      <w:r>
        <w:rPr>
          <w:b/>
          <w:spacing w:val="2"/>
          <w:sz w:val="22"/>
          <w:szCs w:val="22"/>
          <w:u w:val="thick" w:color="000000"/>
        </w:rPr>
        <w:t xml:space="preserve"> S</w:t>
      </w:r>
      <w:r>
        <w:rPr>
          <w:b/>
          <w:spacing w:val="3"/>
          <w:sz w:val="22"/>
          <w:szCs w:val="22"/>
          <w:u w:val="thick" w:color="000000"/>
        </w:rPr>
        <w:t>t</w:t>
      </w:r>
      <w:r>
        <w:rPr>
          <w:b/>
          <w:spacing w:val="-3"/>
          <w:sz w:val="22"/>
          <w:szCs w:val="22"/>
          <w:u w:val="thick" w:color="000000"/>
        </w:rPr>
        <w:t>ud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pacing w:val="-3"/>
          <w:sz w:val="22"/>
          <w:szCs w:val="22"/>
          <w:u w:val="thick" w:color="000000"/>
        </w:rPr>
        <w:t>n</w:t>
      </w:r>
      <w:r>
        <w:rPr>
          <w:b/>
          <w:sz w:val="22"/>
          <w:szCs w:val="22"/>
          <w:u w:val="thick" w:color="000000"/>
        </w:rPr>
        <w:t xml:space="preserve">t </w:t>
      </w:r>
      <w:r>
        <w:rPr>
          <w:b/>
          <w:spacing w:val="6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of</w:t>
      </w:r>
      <w:r>
        <w:rPr>
          <w:b/>
          <w:spacing w:val="-4"/>
          <w:sz w:val="22"/>
          <w:szCs w:val="22"/>
          <w:u w:val="thick" w:color="000000"/>
        </w:rPr>
        <w:t xml:space="preserve"> </w:t>
      </w:r>
      <w:r w:rsidR="00BD5E3D">
        <w:rPr>
          <w:b/>
          <w:spacing w:val="1"/>
          <w:sz w:val="22"/>
          <w:szCs w:val="22"/>
          <w:u w:val="thick" w:color="000000"/>
        </w:rPr>
        <w:t>Coimbatore</w:t>
      </w:r>
      <w:r>
        <w:rPr>
          <w:b/>
          <w:spacing w:val="-3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201</w:t>
      </w:r>
      <w:r w:rsidR="00137F88">
        <w:rPr>
          <w:b/>
          <w:sz w:val="22"/>
          <w:szCs w:val="22"/>
          <w:u w:val="thick" w:color="000000"/>
        </w:rPr>
        <w:t>6</w:t>
      </w:r>
      <w:r>
        <w:rPr>
          <w:b/>
          <w:spacing w:val="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w</w:t>
      </w:r>
      <w:r>
        <w:rPr>
          <w:b/>
          <w:spacing w:val="1"/>
          <w:sz w:val="22"/>
          <w:szCs w:val="22"/>
          <w:u w:val="thick" w:color="000000"/>
        </w:rPr>
        <w:t>i</w:t>
      </w:r>
      <w:r>
        <w:rPr>
          <w:b/>
          <w:spacing w:val="-4"/>
          <w:sz w:val="22"/>
          <w:szCs w:val="22"/>
          <w:u w:val="thick" w:color="000000"/>
        </w:rPr>
        <w:t>l</w:t>
      </w:r>
      <w:r>
        <w:rPr>
          <w:b/>
          <w:sz w:val="22"/>
          <w:szCs w:val="22"/>
          <w:u w:val="thick" w:color="000000"/>
        </w:rPr>
        <w:t>l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2"/>
          <w:sz w:val="22"/>
          <w:szCs w:val="22"/>
          <w:u w:val="thick" w:color="000000"/>
        </w:rPr>
        <w:t>b</w:t>
      </w:r>
      <w:r>
        <w:rPr>
          <w:b/>
          <w:sz w:val="22"/>
          <w:szCs w:val="22"/>
          <w:u w:val="thick" w:color="000000"/>
        </w:rPr>
        <w:t>e s</w:t>
      </w:r>
      <w:r>
        <w:rPr>
          <w:b/>
          <w:spacing w:val="-2"/>
          <w:sz w:val="22"/>
          <w:szCs w:val="22"/>
          <w:u w:val="thick" w:color="000000"/>
        </w:rPr>
        <w:t>c</w:t>
      </w:r>
      <w:r>
        <w:rPr>
          <w:b/>
          <w:spacing w:val="3"/>
          <w:sz w:val="22"/>
          <w:szCs w:val="22"/>
          <w:u w:val="thick" w:color="000000"/>
        </w:rPr>
        <w:t>r</w:t>
      </w:r>
      <w:r>
        <w:rPr>
          <w:b/>
          <w:spacing w:val="-3"/>
          <w:sz w:val="22"/>
          <w:szCs w:val="22"/>
          <w:u w:val="thick" w:color="000000"/>
        </w:rPr>
        <w:t>u</w:t>
      </w:r>
      <w:r>
        <w:rPr>
          <w:b/>
          <w:spacing w:val="-2"/>
          <w:sz w:val="22"/>
          <w:szCs w:val="22"/>
          <w:u w:val="thick" w:color="000000"/>
        </w:rPr>
        <w:t>t</w:t>
      </w:r>
      <w:r>
        <w:rPr>
          <w:b/>
          <w:spacing w:val="1"/>
          <w:sz w:val="22"/>
          <w:szCs w:val="22"/>
          <w:u w:val="thick" w:color="000000"/>
        </w:rPr>
        <w:t>i</w:t>
      </w:r>
      <w:r>
        <w:rPr>
          <w:b/>
          <w:spacing w:val="-3"/>
          <w:sz w:val="22"/>
          <w:szCs w:val="22"/>
          <w:u w:val="thick" w:color="000000"/>
        </w:rPr>
        <w:t>n</w:t>
      </w:r>
      <w:r>
        <w:rPr>
          <w:b/>
          <w:spacing w:val="1"/>
          <w:sz w:val="22"/>
          <w:szCs w:val="22"/>
          <w:u w:val="thick" w:color="000000"/>
        </w:rPr>
        <w:t>i</w:t>
      </w:r>
      <w:r>
        <w:rPr>
          <w:b/>
          <w:spacing w:val="-2"/>
          <w:sz w:val="22"/>
          <w:szCs w:val="22"/>
          <w:u w:val="thick" w:color="000000"/>
        </w:rPr>
        <w:t>ze</w:t>
      </w:r>
      <w:r>
        <w:rPr>
          <w:b/>
          <w:sz w:val="22"/>
          <w:szCs w:val="22"/>
          <w:u w:val="thick" w:color="000000"/>
        </w:rPr>
        <w:t>d</w:t>
      </w:r>
      <w:r>
        <w:rPr>
          <w:b/>
          <w:spacing w:val="-1"/>
          <w:sz w:val="22"/>
          <w:szCs w:val="22"/>
          <w:u w:val="thick" w:color="000000"/>
        </w:rPr>
        <w:t xml:space="preserve"> </w:t>
      </w:r>
      <w:r>
        <w:rPr>
          <w:b/>
          <w:spacing w:val="-3"/>
          <w:sz w:val="22"/>
          <w:szCs w:val="22"/>
          <w:u w:val="thick" w:color="000000"/>
        </w:rPr>
        <w:t>b</w:t>
      </w:r>
      <w:r>
        <w:rPr>
          <w:b/>
          <w:sz w:val="22"/>
          <w:szCs w:val="22"/>
          <w:u w:val="thick" w:color="000000"/>
        </w:rPr>
        <w:t>y</w:t>
      </w:r>
      <w:r>
        <w:rPr>
          <w:b/>
          <w:spacing w:val="2"/>
          <w:sz w:val="22"/>
          <w:szCs w:val="22"/>
          <w:u w:val="thick" w:color="000000"/>
        </w:rPr>
        <w:t xml:space="preserve"> </w:t>
      </w:r>
      <w:r>
        <w:rPr>
          <w:b/>
          <w:spacing w:val="3"/>
          <w:sz w:val="22"/>
          <w:szCs w:val="22"/>
          <w:u w:val="thick" w:color="000000"/>
        </w:rPr>
        <w:t>t</w:t>
      </w:r>
      <w:r>
        <w:rPr>
          <w:b/>
          <w:spacing w:val="-3"/>
          <w:sz w:val="22"/>
          <w:szCs w:val="22"/>
          <w:u w:val="thick" w:color="000000"/>
        </w:rPr>
        <w:t>h</w:t>
      </w:r>
      <w:r>
        <w:rPr>
          <w:b/>
          <w:sz w:val="22"/>
          <w:szCs w:val="22"/>
          <w:u w:val="thick" w:color="000000"/>
        </w:rPr>
        <w:t xml:space="preserve">e </w:t>
      </w:r>
      <w:r>
        <w:rPr>
          <w:b/>
          <w:spacing w:val="-2"/>
          <w:sz w:val="22"/>
          <w:szCs w:val="22"/>
          <w:u w:val="thick" w:color="000000"/>
        </w:rPr>
        <w:t>t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am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>
        <w:rPr>
          <w:b/>
          <w:spacing w:val="5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f</w:t>
      </w:r>
      <w:r>
        <w:rPr>
          <w:b/>
          <w:spacing w:val="-4"/>
          <w:sz w:val="22"/>
          <w:szCs w:val="22"/>
          <w:u w:val="thick" w:color="000000"/>
        </w:rPr>
        <w:t xml:space="preserve"> 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x</w:t>
      </w:r>
      <w:r>
        <w:rPr>
          <w:b/>
          <w:spacing w:val="-3"/>
          <w:sz w:val="22"/>
          <w:szCs w:val="22"/>
          <w:u w:val="thick" w:color="000000"/>
        </w:rPr>
        <w:t>p</w:t>
      </w:r>
      <w:r>
        <w:rPr>
          <w:b/>
          <w:spacing w:val="-2"/>
          <w:sz w:val="22"/>
          <w:szCs w:val="22"/>
          <w:u w:val="thick" w:color="000000"/>
        </w:rPr>
        <w:t>e</w:t>
      </w:r>
      <w:r>
        <w:rPr>
          <w:b/>
          <w:spacing w:val="3"/>
          <w:sz w:val="22"/>
          <w:szCs w:val="22"/>
          <w:u w:val="thick" w:color="000000"/>
        </w:rPr>
        <w:t>r</w:t>
      </w:r>
      <w:r>
        <w:rPr>
          <w:b/>
          <w:spacing w:val="-2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s</w:t>
      </w:r>
      <w:r>
        <w:rPr>
          <w:b/>
          <w:spacing w:val="10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of</w:t>
      </w:r>
      <w:r>
        <w:rPr>
          <w:b/>
          <w:spacing w:val="-4"/>
          <w:sz w:val="22"/>
          <w:szCs w:val="22"/>
          <w:u w:val="thick" w:color="000000"/>
        </w:rPr>
        <w:t xml:space="preserve"> </w:t>
      </w:r>
      <w:r>
        <w:rPr>
          <w:b/>
          <w:spacing w:val="-2"/>
          <w:sz w:val="22"/>
          <w:szCs w:val="22"/>
          <w:u w:val="thick" w:color="000000"/>
        </w:rPr>
        <w:t>r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pacing w:val="2"/>
          <w:sz w:val="22"/>
          <w:szCs w:val="22"/>
          <w:u w:val="thick" w:color="000000"/>
        </w:rPr>
        <w:t>p</w:t>
      </w:r>
      <w:r>
        <w:rPr>
          <w:b/>
          <w:spacing w:val="-3"/>
          <w:sz w:val="22"/>
          <w:szCs w:val="22"/>
          <w:u w:val="thick" w:color="000000"/>
        </w:rPr>
        <w:t>u</w:t>
      </w:r>
      <w:r>
        <w:rPr>
          <w:b/>
          <w:spacing w:val="-2"/>
          <w:sz w:val="22"/>
          <w:szCs w:val="22"/>
          <w:u w:val="thick" w:color="000000"/>
        </w:rPr>
        <w:t>te</w:t>
      </w:r>
      <w:r>
        <w:rPr>
          <w:b/>
          <w:sz w:val="22"/>
          <w:szCs w:val="22"/>
          <w:u w:val="thick" w:color="000000"/>
        </w:rPr>
        <w:t>d</w:t>
      </w:r>
      <w:r>
        <w:rPr>
          <w:b/>
          <w:spacing w:val="4"/>
          <w:sz w:val="22"/>
          <w:szCs w:val="22"/>
          <w:u w:val="thick" w:color="000000"/>
        </w:rPr>
        <w:t xml:space="preserve"> </w:t>
      </w:r>
      <w:r>
        <w:rPr>
          <w:b/>
          <w:spacing w:val="-3"/>
          <w:sz w:val="22"/>
          <w:szCs w:val="22"/>
          <w:u w:val="thick" w:color="000000"/>
        </w:rPr>
        <w:t>un</w:t>
      </w:r>
      <w:r>
        <w:rPr>
          <w:b/>
          <w:spacing w:val="-4"/>
          <w:sz w:val="22"/>
          <w:szCs w:val="22"/>
          <w:u w:val="thick" w:color="000000"/>
        </w:rPr>
        <w:t>i</w:t>
      </w:r>
      <w:r>
        <w:rPr>
          <w:b/>
          <w:spacing w:val="5"/>
          <w:sz w:val="22"/>
          <w:szCs w:val="22"/>
          <w:u w:val="thick" w:color="000000"/>
        </w:rPr>
        <w:t>v</w:t>
      </w:r>
      <w:r>
        <w:rPr>
          <w:b/>
          <w:spacing w:val="-2"/>
          <w:sz w:val="22"/>
          <w:szCs w:val="22"/>
          <w:u w:val="thick" w:color="000000"/>
        </w:rPr>
        <w:t>er</w:t>
      </w:r>
      <w:r>
        <w:rPr>
          <w:b/>
          <w:spacing w:val="5"/>
          <w:sz w:val="22"/>
          <w:szCs w:val="22"/>
          <w:u w:val="thick" w:color="000000"/>
        </w:rPr>
        <w:t>s</w:t>
      </w:r>
      <w:r>
        <w:rPr>
          <w:b/>
          <w:spacing w:val="-4"/>
          <w:sz w:val="22"/>
          <w:szCs w:val="22"/>
          <w:u w:val="thick" w:color="000000"/>
        </w:rPr>
        <w:t>i</w:t>
      </w:r>
      <w:r>
        <w:rPr>
          <w:b/>
          <w:spacing w:val="3"/>
          <w:sz w:val="22"/>
          <w:szCs w:val="22"/>
          <w:u w:val="thick" w:color="000000"/>
        </w:rPr>
        <w:t>t</w:t>
      </w:r>
      <w:r>
        <w:rPr>
          <w:b/>
          <w:spacing w:val="-4"/>
          <w:sz w:val="22"/>
          <w:szCs w:val="22"/>
          <w:u w:val="thick" w:color="000000"/>
        </w:rPr>
        <w:t>i</w:t>
      </w:r>
      <w:r>
        <w:rPr>
          <w:b/>
          <w:spacing w:val="3"/>
          <w:sz w:val="22"/>
          <w:szCs w:val="22"/>
          <w:u w:val="thick" w:color="000000"/>
        </w:rPr>
        <w:t>es</w:t>
      </w:r>
      <w:r>
        <w:rPr>
          <w:b/>
          <w:spacing w:val="2"/>
          <w:sz w:val="22"/>
          <w:szCs w:val="22"/>
        </w:rPr>
        <w:t>..</w:t>
      </w:r>
    </w:p>
    <w:p w:rsidR="00DB7311" w:rsidRDefault="00DB7311" w:rsidP="00BD5E3D">
      <w:pPr>
        <w:spacing w:before="1" w:line="200" w:lineRule="exact"/>
        <w:ind w:left="720" w:right="-50"/>
      </w:pPr>
    </w:p>
    <w:p w:rsidR="00DB7311" w:rsidRDefault="006723B9" w:rsidP="00BD5E3D">
      <w:pPr>
        <w:ind w:left="720" w:right="-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DB7311" w:rsidRDefault="006723B9" w:rsidP="00BD5E3D">
      <w:pPr>
        <w:ind w:left="720" w:right="-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Best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BD5E3D">
        <w:rPr>
          <w:rFonts w:ascii="Calibri" w:eastAsia="Calibri" w:hAnsi="Calibri" w:cs="Calibri"/>
          <w:spacing w:val="-2"/>
          <w:sz w:val="22"/>
          <w:szCs w:val="22"/>
        </w:rPr>
        <w:t>Coimbatore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ward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201</w:t>
      </w:r>
      <w:r w:rsidR="00D917D0">
        <w:rPr>
          <w:rFonts w:ascii="Calibri" w:eastAsia="Calibri" w:hAnsi="Calibri" w:cs="Calibri"/>
          <w:spacing w:val="-2"/>
          <w:sz w:val="22"/>
          <w:szCs w:val="22"/>
        </w:rPr>
        <w:t>6</w:t>
      </w:r>
    </w:p>
    <w:p w:rsidR="00DB7311" w:rsidRDefault="00BD5E3D" w:rsidP="00BD5E3D">
      <w:pPr>
        <w:ind w:left="720" w:right="-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Coimbatore</w:t>
      </w:r>
      <w:r w:rsidR="006723B9">
        <w:rPr>
          <w:rFonts w:ascii="Calibri" w:eastAsia="Calibri" w:hAnsi="Calibri" w:cs="Calibri"/>
          <w:sz w:val="22"/>
          <w:szCs w:val="22"/>
        </w:rPr>
        <w:t>,</w:t>
      </w:r>
      <w:r w:rsidR="006723B9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6723B9">
        <w:rPr>
          <w:rFonts w:ascii="Calibri" w:eastAsia="Calibri" w:hAnsi="Calibri" w:cs="Calibri"/>
          <w:sz w:val="22"/>
          <w:szCs w:val="22"/>
        </w:rPr>
        <w:t>a</w:t>
      </w: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:</w:t>
      </w:r>
      <w:r w:rsidR="00BD5E3D">
        <w:rPr>
          <w:rFonts w:ascii="Calibri" w:eastAsia="Calibri" w:hAnsi="Calibri" w:cs="Calibri"/>
          <w:sz w:val="22"/>
          <w:szCs w:val="22"/>
        </w:rPr>
        <w:t xml:space="preserve"> </w:t>
      </w:r>
      <w:r w:rsidR="00EF28DA">
        <w:rPr>
          <w:rFonts w:ascii="Calibri" w:eastAsia="Calibri" w:hAnsi="Calibri" w:cs="Calibri"/>
          <w:spacing w:val="-2"/>
          <w:sz w:val="22"/>
          <w:szCs w:val="22"/>
        </w:rPr>
        <w:t>9486400</w:t>
      </w:r>
      <w:r w:rsidR="00BD5E3D">
        <w:rPr>
          <w:rFonts w:ascii="Calibri" w:eastAsia="Calibri" w:hAnsi="Calibri" w:cs="Calibri"/>
          <w:spacing w:val="-2"/>
          <w:sz w:val="22"/>
          <w:szCs w:val="22"/>
        </w:rPr>
        <w:t>250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5" w:history="1">
        <w:r w:rsidR="00BD5E3D" w:rsidRPr="00A167B6">
          <w:rPr>
            <w:rStyle w:val="Hyperlink"/>
            <w:b/>
            <w:spacing w:val="1"/>
            <w:sz w:val="24"/>
            <w:szCs w:val="24"/>
            <w:u w:color="0000FF"/>
          </w:rPr>
          <w:t>svys94</w:t>
        </w:r>
        <w:r w:rsidR="00BD5E3D" w:rsidRPr="00A167B6">
          <w:rPr>
            <w:rStyle w:val="Hyperlink"/>
            <w:b/>
            <w:spacing w:val="7"/>
            <w:sz w:val="24"/>
            <w:szCs w:val="24"/>
            <w:u w:color="0000FF"/>
          </w:rPr>
          <w:t>@</w:t>
        </w:r>
        <w:r w:rsidR="00BD5E3D" w:rsidRPr="00A167B6">
          <w:rPr>
            <w:rStyle w:val="Hyperlink"/>
            <w:b/>
            <w:spacing w:val="-3"/>
            <w:sz w:val="24"/>
            <w:szCs w:val="24"/>
            <w:u w:color="0000FF"/>
          </w:rPr>
          <w:t>gmail.com</w:t>
        </w:r>
      </w:hyperlink>
    </w:p>
    <w:p w:rsidR="00DB7311" w:rsidRDefault="006723B9" w:rsidP="00BD5E3D">
      <w:pPr>
        <w:spacing w:line="260" w:lineRule="exact"/>
        <w:ind w:left="720" w:right="-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ast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pp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 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Best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 S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ud</w:t>
      </w:r>
      <w:r>
        <w:rPr>
          <w:rFonts w:ascii="Calibri" w:eastAsia="Calibri" w:hAnsi="Calibri" w:cs="Calibri"/>
          <w:position w:val="1"/>
          <w:sz w:val="22"/>
          <w:szCs w:val="22"/>
        </w:rPr>
        <w:t>ent</w:t>
      </w:r>
      <w:r>
        <w:rPr>
          <w:rFonts w:ascii="Calibri" w:eastAsia="Calibri" w:hAnsi="Calibri" w:cs="Calibri"/>
          <w:spacing w:val="4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awar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s:</w:t>
      </w:r>
      <w:r>
        <w:rPr>
          <w:rFonts w:ascii="Calibri" w:eastAsia="Calibri" w:hAnsi="Calibri" w:cs="Calibri"/>
          <w:spacing w:val="50"/>
          <w:position w:val="1"/>
          <w:sz w:val="22"/>
          <w:szCs w:val="22"/>
        </w:rPr>
        <w:t xml:space="preserve"> </w:t>
      </w:r>
      <w:r w:rsidR="00BD5E3D">
        <w:rPr>
          <w:rFonts w:ascii="Calibri" w:eastAsia="Calibri" w:hAnsi="Calibri" w:cs="Calibri"/>
          <w:spacing w:val="-2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0</w:t>
      </w:r>
      <w:proofErr w:type="spellStart"/>
      <w:r>
        <w:rPr>
          <w:rFonts w:ascii="Calibri" w:eastAsia="Calibri" w:hAnsi="Calibri" w:cs="Calibri"/>
          <w:spacing w:val="1"/>
          <w:position w:val="11"/>
          <w:sz w:val="14"/>
          <w:szCs w:val="14"/>
        </w:rPr>
        <w:t>t</w:t>
      </w:r>
      <w:r>
        <w:rPr>
          <w:rFonts w:ascii="Calibri" w:eastAsia="Calibri" w:hAnsi="Calibri" w:cs="Calibri"/>
          <w:position w:val="11"/>
          <w:sz w:val="14"/>
          <w:szCs w:val="14"/>
        </w:rPr>
        <w:t>h</w:t>
      </w:r>
      <w:proofErr w:type="spellEnd"/>
      <w:r>
        <w:rPr>
          <w:rFonts w:ascii="Calibri" w:eastAsia="Calibri" w:hAnsi="Calibri" w:cs="Calibri"/>
          <w:spacing w:val="18"/>
          <w:position w:val="11"/>
          <w:sz w:val="14"/>
          <w:szCs w:val="14"/>
        </w:rPr>
        <w:t xml:space="preserve"> </w:t>
      </w:r>
      <w:r w:rsidR="00137F88">
        <w:rPr>
          <w:rFonts w:ascii="Calibri" w:eastAsia="Calibri" w:hAnsi="Calibri" w:cs="Calibri"/>
          <w:position w:val="1"/>
          <w:sz w:val="22"/>
          <w:szCs w:val="22"/>
        </w:rPr>
        <w:t>October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201</w:t>
      </w:r>
      <w:r w:rsidR="00137F88">
        <w:rPr>
          <w:rFonts w:ascii="Calibri" w:eastAsia="Calibri" w:hAnsi="Calibri" w:cs="Calibri"/>
          <w:spacing w:val="-2"/>
          <w:position w:val="1"/>
          <w:sz w:val="22"/>
          <w:szCs w:val="22"/>
        </w:rPr>
        <w:t>6</w:t>
      </w:r>
    </w:p>
    <w:p w:rsidR="00DB7311" w:rsidRDefault="006723B9" w:rsidP="00BD5E3D">
      <w:pPr>
        <w:spacing w:line="260" w:lineRule="exact"/>
        <w:ind w:left="720" w:right="-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ast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ers: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137F88">
        <w:rPr>
          <w:rFonts w:ascii="Calibri" w:eastAsia="Calibri" w:hAnsi="Calibri" w:cs="Calibri"/>
          <w:spacing w:val="-2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proofErr w:type="spellStart"/>
      <w:r>
        <w:rPr>
          <w:rFonts w:ascii="Calibri" w:eastAsia="Calibri" w:hAnsi="Calibri" w:cs="Calibri"/>
          <w:spacing w:val="1"/>
          <w:position w:val="11"/>
          <w:sz w:val="14"/>
          <w:szCs w:val="14"/>
        </w:rPr>
        <w:t>t</w:t>
      </w:r>
      <w:r>
        <w:rPr>
          <w:rFonts w:ascii="Calibri" w:eastAsia="Calibri" w:hAnsi="Calibri" w:cs="Calibri"/>
          <w:position w:val="11"/>
          <w:sz w:val="14"/>
          <w:szCs w:val="14"/>
        </w:rPr>
        <w:t>h</w:t>
      </w:r>
      <w:proofErr w:type="spellEnd"/>
      <w:r>
        <w:rPr>
          <w:rFonts w:ascii="Calibri" w:eastAsia="Calibri" w:hAnsi="Calibri" w:cs="Calibri"/>
          <w:spacing w:val="18"/>
          <w:position w:val="11"/>
          <w:sz w:val="14"/>
          <w:szCs w:val="14"/>
        </w:rPr>
        <w:t xml:space="preserve"> </w:t>
      </w:r>
      <w:r w:rsidR="00137F88">
        <w:rPr>
          <w:rFonts w:ascii="Calibri" w:eastAsia="Calibri" w:hAnsi="Calibri" w:cs="Calibri"/>
          <w:position w:val="1"/>
          <w:sz w:val="22"/>
          <w:szCs w:val="22"/>
        </w:rPr>
        <w:t>Oct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>1</w:t>
      </w:r>
      <w:r w:rsidR="00137F88">
        <w:rPr>
          <w:rFonts w:ascii="Calibri" w:eastAsia="Calibri" w:hAnsi="Calibri" w:cs="Calibri"/>
          <w:position w:val="1"/>
          <w:sz w:val="22"/>
          <w:szCs w:val="22"/>
        </w:rPr>
        <w:t>6</w:t>
      </w:r>
    </w:p>
    <w:p w:rsidR="00DB7311" w:rsidRDefault="006723B9" w:rsidP="00BD5E3D">
      <w:pPr>
        <w:spacing w:line="260" w:lineRule="exact"/>
        <w:ind w:left="720" w:right="-50"/>
        <w:rPr>
          <w:rFonts w:ascii="Calibri" w:eastAsia="Calibri" w:hAnsi="Calibri" w:cs="Calibri"/>
          <w:sz w:val="22"/>
          <w:szCs w:val="22"/>
        </w:rPr>
        <w:sectPr w:rsidR="00DB7311">
          <w:pgSz w:w="12240" w:h="15840"/>
          <w:pgMar w:top="200" w:right="600" w:bottom="0" w:left="620" w:header="720" w:footer="720" w:gutter="0"/>
          <w:cols w:space="720"/>
        </w:sectPr>
      </w:pPr>
      <w:r>
        <w:rPr>
          <w:rFonts w:ascii="Calibri" w:eastAsia="Calibri" w:hAnsi="Calibri" w:cs="Calibri"/>
          <w:spacing w:val="2"/>
          <w:position w:val="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wards</w:t>
      </w:r>
      <w:r>
        <w:rPr>
          <w:rFonts w:ascii="Calibri" w:eastAsia="Calibri" w:hAnsi="Calibri" w:cs="Calibri"/>
          <w:spacing w:val="-2"/>
          <w:position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spacing w:val="-2"/>
          <w:position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pacing w:val="2"/>
          <w:position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 xml:space="preserve">l </w:t>
      </w:r>
      <w:r>
        <w:rPr>
          <w:rFonts w:ascii="Calibri" w:eastAsia="Calibri" w:hAnsi="Calibri" w:cs="Calibri"/>
          <w:spacing w:val="-1"/>
          <w:position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  <w:u w:val="single" w:color="000000"/>
        </w:rPr>
        <w:t xml:space="preserve"> p</w:t>
      </w: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res</w:t>
      </w:r>
      <w:r>
        <w:rPr>
          <w:rFonts w:ascii="Calibri" w:eastAsia="Calibri" w:hAnsi="Calibri" w:cs="Calibri"/>
          <w:spacing w:val="1"/>
          <w:position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pacing w:val="-2"/>
          <w:position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spacing w:val="-2"/>
          <w:position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n</w:t>
      </w:r>
      <w:r w:rsidR="00137F88"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 xml:space="preserve"> </w:t>
      </w:r>
      <w:proofErr w:type="gramStart"/>
      <w:r w:rsidR="00137F88"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22</w:t>
      </w:r>
      <w:r w:rsidR="00137F88" w:rsidRPr="00137F88">
        <w:rPr>
          <w:rFonts w:ascii="Calibri" w:eastAsia="Calibri" w:hAnsi="Calibri" w:cs="Calibri"/>
          <w:position w:val="1"/>
          <w:sz w:val="22"/>
          <w:szCs w:val="22"/>
          <w:u w:val="single" w:color="000000"/>
          <w:vertAlign w:val="superscript"/>
        </w:rPr>
        <w:t>nd</w:t>
      </w:r>
      <w:r w:rsidR="00137F88"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 xml:space="preserve"> </w:t>
      </w:r>
      <w:r w:rsidR="00137F88">
        <w:rPr>
          <w:rFonts w:ascii="Calibri" w:eastAsia="Calibri" w:hAnsi="Calibri" w:cs="Calibri"/>
          <w:spacing w:val="12"/>
          <w:position w:val="11"/>
          <w:sz w:val="14"/>
          <w:szCs w:val="14"/>
          <w:u w:val="single" w:color="000000"/>
        </w:rPr>
        <w:t xml:space="preserve"> </w:t>
      </w:r>
      <w:r w:rsidR="00BD5E3D"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October</w:t>
      </w:r>
      <w:proofErr w:type="gramEnd"/>
      <w:r>
        <w:rPr>
          <w:rFonts w:ascii="Calibri" w:eastAsia="Calibri" w:hAnsi="Calibri" w:cs="Calibri"/>
          <w:spacing w:val="-1"/>
          <w:position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2"/>
          <w:szCs w:val="22"/>
          <w:u w:val="single" w:color="000000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  <w:u w:val="single" w:color="000000"/>
        </w:rPr>
        <w:t>01</w:t>
      </w:r>
      <w:r w:rsidR="00137F88">
        <w:rPr>
          <w:rFonts w:ascii="Calibri" w:eastAsia="Calibri" w:hAnsi="Calibri" w:cs="Calibri"/>
          <w:spacing w:val="-2"/>
          <w:position w:val="1"/>
          <w:sz w:val="22"/>
          <w:szCs w:val="22"/>
          <w:u w:val="single" w:color="000000"/>
        </w:rPr>
        <w:t>6</w:t>
      </w: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.</w:t>
      </w:r>
    </w:p>
    <w:p w:rsidR="00DB7311" w:rsidRDefault="006723B9" w:rsidP="00BD5E3D">
      <w:pPr>
        <w:spacing w:before="72"/>
        <w:ind w:left="720" w:right="-5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</w:p>
    <w:p w:rsidR="00DB7311" w:rsidRDefault="006723B9" w:rsidP="00BD5E3D">
      <w:pPr>
        <w:spacing w:line="260" w:lineRule="exact"/>
        <w:ind w:left="720" w:right="-50"/>
        <w:jc w:val="center"/>
        <w:rPr>
          <w:sz w:val="24"/>
          <w:szCs w:val="24"/>
        </w:rPr>
        <w:sectPr w:rsidR="00DB7311">
          <w:pgSz w:w="12240" w:h="15840"/>
          <w:pgMar w:top="1000" w:right="1320" w:bottom="280" w:left="500" w:header="720" w:footer="720" w:gutter="0"/>
          <w:cols w:space="720"/>
        </w:sectPr>
      </w:pP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 xml:space="preserve">T 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NG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-2"/>
          <w:position w:val="-1"/>
          <w:sz w:val="24"/>
          <w:szCs w:val="24"/>
        </w:rPr>
        <w:t>EE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NG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spacing w:val="-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D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NT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 xml:space="preserve">OF </w:t>
      </w:r>
      <w:r w:rsidR="00BD5E3D">
        <w:rPr>
          <w:b/>
          <w:spacing w:val="-2"/>
          <w:position w:val="-1"/>
          <w:sz w:val="24"/>
          <w:szCs w:val="24"/>
        </w:rPr>
        <w:t>COIMBATORE</w:t>
      </w:r>
      <w:r>
        <w:rPr>
          <w:b/>
          <w:spacing w:val="2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201</w:t>
      </w:r>
      <w:r w:rsidR="00137F88">
        <w:rPr>
          <w:b/>
          <w:position w:val="-1"/>
          <w:sz w:val="24"/>
          <w:szCs w:val="24"/>
        </w:rPr>
        <w:t>6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w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d</w:t>
      </w:r>
    </w:p>
    <w:p w:rsidR="00DB7311" w:rsidRDefault="00DB7311" w:rsidP="00BD5E3D">
      <w:pPr>
        <w:spacing w:before="3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p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tud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ied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4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tut</w:t>
      </w:r>
      <w:r>
        <w:rPr>
          <w:b/>
          <w:sz w:val="24"/>
          <w:szCs w:val="24"/>
        </w:rPr>
        <w:t>io</w:t>
      </w:r>
      <w:r>
        <w:rPr>
          <w:b/>
          <w:spacing w:val="-3"/>
          <w:sz w:val="24"/>
          <w:szCs w:val="24"/>
        </w:rPr>
        <w:t>n</w:t>
      </w:r>
      <w:r>
        <w:rPr>
          <w:b/>
          <w:sz w:val="24"/>
          <w:szCs w:val="24"/>
        </w:rPr>
        <w:t>)</w:t>
      </w:r>
    </w:p>
    <w:p w:rsidR="00DB7311" w:rsidRDefault="00DB7311" w:rsidP="00BD5E3D">
      <w:pPr>
        <w:spacing w:before="1" w:line="160" w:lineRule="exact"/>
        <w:ind w:left="720" w:right="-50"/>
        <w:rPr>
          <w:sz w:val="16"/>
          <w:szCs w:val="16"/>
        </w:rPr>
      </w:pPr>
    </w:p>
    <w:p w:rsidR="00DB7311" w:rsidRDefault="00DB7311" w:rsidP="00BD5E3D">
      <w:pPr>
        <w:spacing w:line="200" w:lineRule="exact"/>
        <w:ind w:left="720" w:right="-50"/>
      </w:pPr>
    </w:p>
    <w:p w:rsidR="00DB7311" w:rsidRDefault="00DB7311" w:rsidP="00BD5E3D">
      <w:pPr>
        <w:spacing w:line="200" w:lineRule="exact"/>
        <w:ind w:left="720" w:right="-50"/>
      </w:pPr>
    </w:p>
    <w:p w:rsidR="00DB7311" w:rsidRDefault="00DB7311" w:rsidP="00BD5E3D">
      <w:pPr>
        <w:spacing w:line="200" w:lineRule="exact"/>
        <w:ind w:left="720" w:right="-50"/>
      </w:pPr>
    </w:p>
    <w:p w:rsidR="00DB7311" w:rsidRDefault="006723B9" w:rsidP="00BD5E3D">
      <w:pPr>
        <w:ind w:left="720" w:right="-5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t                 </w:t>
      </w:r>
      <w:r>
        <w:rPr>
          <w:b/>
          <w:spacing w:val="58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th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s 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 xml:space="preserve">e                           </w:t>
      </w:r>
      <w:r>
        <w:rPr>
          <w:b/>
          <w:spacing w:val="58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h                             </w:t>
      </w:r>
      <w:r>
        <w:rPr>
          <w:b/>
          <w:spacing w:val="3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Ha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 xml:space="preserve"> T</w:t>
      </w:r>
      <w:r>
        <w:rPr>
          <w:b/>
          <w:sz w:val="24"/>
          <w:szCs w:val="24"/>
        </w:rPr>
        <w:t>icket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Nu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                </w:t>
      </w:r>
      <w:r>
        <w:rPr>
          <w:b/>
          <w:spacing w:val="35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Co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 xml:space="preserve">s     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Stud</w:t>
      </w:r>
      <w:r>
        <w:rPr>
          <w:b/>
          <w:sz w:val="24"/>
          <w:szCs w:val="24"/>
        </w:rPr>
        <w:t xml:space="preserve">y                            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3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age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>k</w:t>
      </w:r>
      <w:r>
        <w:rPr>
          <w:b/>
          <w:sz w:val="24"/>
          <w:szCs w:val="24"/>
        </w:rPr>
        <w:t>s 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 xml:space="preserve">C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age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>k</w:t>
      </w:r>
      <w:r>
        <w:rPr>
          <w:b/>
          <w:sz w:val="24"/>
          <w:szCs w:val="24"/>
        </w:rPr>
        <w:t>s 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 </w:t>
      </w:r>
      <w:r>
        <w:rPr>
          <w:b/>
          <w:spacing w:val="29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spacing w:line="260" w:lineRule="exact"/>
        <w:ind w:left="720" w:right="-5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9.</w:t>
      </w:r>
      <w:r>
        <w:rPr>
          <w:b/>
          <w:spacing w:val="5"/>
          <w:position w:val="-1"/>
          <w:sz w:val="24"/>
          <w:szCs w:val="24"/>
        </w:rPr>
        <w:t xml:space="preserve"> 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ce</w:t>
      </w:r>
      <w:r>
        <w:rPr>
          <w:b/>
          <w:spacing w:val="1"/>
          <w:position w:val="-1"/>
          <w:sz w:val="24"/>
          <w:szCs w:val="24"/>
        </w:rPr>
        <w:t>nt</w:t>
      </w:r>
      <w:r>
        <w:rPr>
          <w:b/>
          <w:position w:val="-1"/>
          <w:sz w:val="24"/>
          <w:szCs w:val="24"/>
        </w:rPr>
        <w:t>age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of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4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>s in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>ee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g:</w:t>
      </w:r>
    </w:p>
    <w:p w:rsidR="00DB7311" w:rsidRDefault="006723B9" w:rsidP="00BD5E3D">
      <w:pPr>
        <w:spacing w:before="2" w:line="120" w:lineRule="exact"/>
        <w:ind w:left="720" w:right="-50"/>
        <w:rPr>
          <w:sz w:val="13"/>
          <w:szCs w:val="13"/>
        </w:rPr>
      </w:pPr>
      <w:r>
        <w:br w:type="column"/>
      </w:r>
    </w:p>
    <w:p w:rsidR="00DB7311" w:rsidRDefault="006723B9" w:rsidP="00190B62">
      <w:pPr>
        <w:spacing w:line="274" w:lineRule="auto"/>
        <w:ind w:right="-50"/>
        <w:jc w:val="both"/>
        <w:rPr>
          <w:rFonts w:ascii="Calibri" w:eastAsia="Calibri" w:hAnsi="Calibri" w:cs="Calibri"/>
          <w:sz w:val="22"/>
          <w:szCs w:val="22"/>
        </w:rPr>
        <w:sectPr w:rsidR="00DB7311">
          <w:type w:val="continuous"/>
          <w:pgSz w:w="12240" w:h="15840"/>
          <w:pgMar w:top="200" w:right="1320" w:bottom="0" w:left="500" w:header="720" w:footer="720" w:gutter="0"/>
          <w:cols w:num="2" w:space="720" w:equalWidth="0">
            <w:col w:w="8452" w:space="277"/>
            <w:col w:w="1691"/>
          </w:cols>
        </w:sectPr>
      </w:pP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ff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est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pho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 a</w:t>
      </w:r>
      <w:r>
        <w:rPr>
          <w:rFonts w:ascii="Calibri" w:eastAsia="Calibri" w:hAnsi="Calibri" w:cs="Calibri"/>
          <w:spacing w:val="-2"/>
          <w:sz w:val="22"/>
          <w:szCs w:val="22"/>
        </w:rPr>
        <w:t>tt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ead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DB7311" w:rsidRDefault="0002348A" w:rsidP="00BD5E3D">
      <w:pPr>
        <w:spacing w:before="10" w:line="240" w:lineRule="exact"/>
        <w:ind w:left="720" w:right="-50"/>
        <w:rPr>
          <w:sz w:val="24"/>
          <w:szCs w:val="24"/>
        </w:rPr>
      </w:pPr>
      <w:r w:rsidRPr="0002348A">
        <w:lastRenderedPageBreak/>
        <w:pict>
          <v:group id="_x0000_s1027" style="position:absolute;left:0;text-align:left;margin-left:453.75pt;margin-top:83.25pt;width:93.75pt;height:102.85pt;z-index:-251659264;mso-position-horizontal-relative:page;mso-position-vertical-relative:page" coordorigin="9075,1665" coordsize="1875,2057">
            <v:shape id="_x0000_s1028" style="position:absolute;left:9075;top:1665;width:1875;height:2057" coordorigin="9075,1665" coordsize="1875,2057" path="m9075,3722r1875,l10950,1665r-1875,l9075,3722xe" filled="f">
              <v:path arrowok="t"/>
            </v:shape>
            <w10:wrap anchorx="page" anchory="page"/>
          </v:group>
        </w:pic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368"/>
        <w:gridCol w:w="1369"/>
        <w:gridCol w:w="1368"/>
        <w:gridCol w:w="1368"/>
        <w:gridCol w:w="1369"/>
        <w:gridCol w:w="1368"/>
      </w:tblGrid>
      <w:tr w:rsidR="00DB7311">
        <w:trPr>
          <w:trHeight w:hRule="exact" w:val="288"/>
        </w:trPr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ar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B7311">
        <w:trPr>
          <w:trHeight w:hRule="exact" w:val="283"/>
        </w:trPr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</w:tbl>
    <w:p w:rsidR="00DB7311" w:rsidRDefault="006723B9" w:rsidP="00BD5E3D">
      <w:pPr>
        <w:spacing w:line="240" w:lineRule="exact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10.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10" w:line="240" w:lineRule="exact"/>
        <w:ind w:left="720" w:right="-50"/>
        <w:rPr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5"/>
        <w:gridCol w:w="2569"/>
        <w:gridCol w:w="1517"/>
        <w:gridCol w:w="1926"/>
        <w:gridCol w:w="1546"/>
        <w:gridCol w:w="1412"/>
      </w:tblGrid>
      <w:tr w:rsidR="00DB7311">
        <w:trPr>
          <w:trHeight w:hRule="exact" w:val="562"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2"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l</w:t>
            </w:r>
            <w:proofErr w:type="spellEnd"/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2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before="2"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-2"/>
                <w:sz w:val="16"/>
                <w:szCs w:val="16"/>
              </w:rPr>
              <w:t>S</w:t>
            </w:r>
            <w:r>
              <w:rPr>
                <w:b/>
                <w:spacing w:val="3"/>
                <w:sz w:val="16"/>
                <w:szCs w:val="16"/>
              </w:rPr>
              <w:t>u</w:t>
            </w:r>
            <w:r>
              <w:rPr>
                <w:b/>
                <w:spacing w:val="-2"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j</w:t>
            </w:r>
            <w:r>
              <w:rPr>
                <w:b/>
                <w:spacing w:val="2"/>
                <w:sz w:val="16"/>
                <w:szCs w:val="16"/>
              </w:rPr>
              <w:t>ec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7"/>
                <w:sz w:val="16"/>
                <w:szCs w:val="16"/>
              </w:rPr>
              <w:t xml:space="preserve"> 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2"/>
                <w:sz w:val="16"/>
                <w:szCs w:val="16"/>
              </w:rPr>
              <w:t>a</w:t>
            </w:r>
            <w:r>
              <w:rPr>
                <w:b/>
                <w:spacing w:val="-2"/>
                <w:sz w:val="16"/>
                <w:szCs w:val="16"/>
              </w:rPr>
              <w:t>m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(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)</w:t>
            </w:r>
            <w:r>
              <w:rPr>
                <w:b/>
                <w:spacing w:val="-7"/>
                <w:sz w:val="16"/>
                <w:szCs w:val="16"/>
              </w:rPr>
              <w:t xml:space="preserve"> </w:t>
            </w:r>
            <w:r>
              <w:rPr>
                <w:b/>
                <w:spacing w:val="4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n</w:t>
            </w:r>
            <w:r>
              <w:rPr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b/>
                <w:spacing w:val="-4"/>
                <w:sz w:val="16"/>
                <w:szCs w:val="16"/>
              </w:rPr>
              <w:t>w</w:t>
            </w:r>
            <w:r>
              <w:rPr>
                <w:b/>
                <w:spacing w:val="3"/>
                <w:sz w:val="16"/>
                <w:szCs w:val="16"/>
              </w:rPr>
              <w:t>h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c</w:t>
            </w:r>
            <w:r>
              <w:rPr>
                <w:b/>
                <w:sz w:val="16"/>
                <w:szCs w:val="16"/>
              </w:rPr>
              <w:t>h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7"/>
                <w:sz w:val="16"/>
                <w:szCs w:val="16"/>
              </w:rPr>
              <w:t>g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 xml:space="preserve">t </w:t>
            </w:r>
            <w:r>
              <w:rPr>
                <w:b/>
                <w:spacing w:val="-2"/>
                <w:sz w:val="16"/>
                <w:szCs w:val="16"/>
              </w:rPr>
              <w:t>ma</w:t>
            </w:r>
            <w:r>
              <w:rPr>
                <w:b/>
                <w:spacing w:val="6"/>
                <w:sz w:val="16"/>
                <w:szCs w:val="16"/>
              </w:rPr>
              <w:t>r</w:t>
            </w:r>
            <w:r>
              <w:rPr>
                <w:b/>
                <w:spacing w:val="-2"/>
                <w:sz w:val="16"/>
                <w:szCs w:val="16"/>
              </w:rPr>
              <w:t>k</w:t>
            </w:r>
            <w:r>
              <w:rPr>
                <w:b/>
                <w:sz w:val="16"/>
                <w:szCs w:val="16"/>
              </w:rPr>
              <w:t>s</w:t>
            </w:r>
            <w:r>
              <w:rPr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2"/>
                <w:sz w:val="16"/>
                <w:szCs w:val="16"/>
              </w:rPr>
              <w:t>b</w:t>
            </w:r>
            <w:r>
              <w:rPr>
                <w:b/>
                <w:spacing w:val="5"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pacing w:val="4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d</w:t>
            </w:r>
          </w:p>
        </w:tc>
        <w:tc>
          <w:tcPr>
            <w:tcW w:w="1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U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ver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ty</w:t>
            </w:r>
            <w:r>
              <w:rPr>
                <w:b/>
                <w:spacing w:val="-6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R</w:t>
            </w:r>
            <w:r>
              <w:rPr>
                <w:b/>
                <w:spacing w:val="2"/>
                <w:sz w:val="16"/>
                <w:szCs w:val="16"/>
              </w:rPr>
              <w:t>a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6"/>
                <w:sz w:val="16"/>
                <w:szCs w:val="16"/>
              </w:rPr>
              <w:t>k</w:t>
            </w:r>
            <w:r>
              <w:rPr>
                <w:b/>
                <w:sz w:val="16"/>
                <w:szCs w:val="16"/>
              </w:rPr>
              <w:t>(</w:t>
            </w:r>
          </w:p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f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a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y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A</w:t>
            </w:r>
            <w:r>
              <w:rPr>
                <w:b/>
                <w:spacing w:val="-2"/>
                <w:sz w:val="16"/>
                <w:szCs w:val="16"/>
              </w:rPr>
              <w:t>pp</w:t>
            </w:r>
            <w:r>
              <w:rPr>
                <w:b/>
                <w:spacing w:val="2"/>
                <w:sz w:val="16"/>
                <w:szCs w:val="16"/>
              </w:rPr>
              <w:t>rec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n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spacing w:val="3"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y</w:t>
            </w:r>
            <w:r>
              <w:rPr>
                <w:b/>
                <w:spacing w:val="-6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>e</w:t>
            </w:r>
          </w:p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U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ver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y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Y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/</w:t>
            </w: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before="2"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A</w:t>
            </w:r>
            <w:r>
              <w:rPr>
                <w:b/>
                <w:spacing w:val="-2"/>
                <w:sz w:val="16"/>
                <w:szCs w:val="16"/>
              </w:rPr>
              <w:t>pp</w:t>
            </w:r>
            <w:r>
              <w:rPr>
                <w:b/>
                <w:spacing w:val="2"/>
                <w:sz w:val="16"/>
                <w:szCs w:val="16"/>
              </w:rPr>
              <w:t>rec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n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spacing w:val="3"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y 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C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1"/>
                <w:sz w:val="16"/>
                <w:szCs w:val="16"/>
              </w:rPr>
              <w:t>ll</w:t>
            </w:r>
            <w:r>
              <w:rPr>
                <w:b/>
                <w:spacing w:val="2"/>
                <w:sz w:val="16"/>
                <w:szCs w:val="16"/>
              </w:rPr>
              <w:t>ege</w:t>
            </w:r>
            <w:r>
              <w:rPr>
                <w:b/>
                <w:sz w:val="16"/>
                <w:szCs w:val="16"/>
              </w:rPr>
              <w:t>:</w:t>
            </w:r>
          </w:p>
          <w:p w:rsidR="00DB7311" w:rsidRDefault="006723B9" w:rsidP="00BD5E3D">
            <w:pPr>
              <w:spacing w:before="1"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Y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/</w:t>
            </w: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-2"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g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pacing w:val="2"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7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f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spacing w:val="5"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>e</w:t>
            </w:r>
          </w:p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r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2"/>
                <w:sz w:val="16"/>
                <w:szCs w:val="16"/>
              </w:rPr>
              <w:t>c</w:t>
            </w:r>
            <w:r>
              <w:rPr>
                <w:b/>
                <w:spacing w:val="4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pa</w:t>
            </w:r>
            <w:r>
              <w:rPr>
                <w:b/>
                <w:sz w:val="16"/>
                <w:szCs w:val="16"/>
              </w:rPr>
              <w:t>l</w:t>
            </w:r>
          </w:p>
        </w:tc>
      </w:tr>
      <w:tr w:rsidR="00DB7311">
        <w:trPr>
          <w:trHeight w:hRule="exact" w:val="288"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2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</w:tbl>
    <w:p w:rsidR="00DB7311" w:rsidRDefault="006723B9" w:rsidP="00BD5E3D">
      <w:pPr>
        <w:spacing w:line="240" w:lineRule="exact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ai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DB7311" w:rsidRDefault="00DB7311" w:rsidP="00BD5E3D">
      <w:pPr>
        <w:spacing w:before="10" w:line="240" w:lineRule="exact"/>
        <w:ind w:left="720" w:right="-50"/>
        <w:rPr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368"/>
        <w:gridCol w:w="1369"/>
        <w:gridCol w:w="1368"/>
        <w:gridCol w:w="1368"/>
        <w:gridCol w:w="1369"/>
        <w:gridCol w:w="1368"/>
      </w:tblGrid>
      <w:tr w:rsidR="00DB7311">
        <w:trPr>
          <w:trHeight w:hRule="exact" w:val="283"/>
        </w:trPr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ar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260" w:lineRule="exact"/>
              <w:ind w:left="720" w:right="-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B7311">
        <w:trPr>
          <w:trHeight w:hRule="exact" w:val="288"/>
        </w:trPr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</w:tbl>
    <w:p w:rsidR="00DB7311" w:rsidRDefault="006723B9" w:rsidP="00BD5E3D">
      <w:pPr>
        <w:spacing w:line="260" w:lineRule="exact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12.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ss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5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y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>)</w:t>
      </w:r>
    </w:p>
    <w:p w:rsidR="00DB7311" w:rsidRDefault="00DB7311" w:rsidP="00BD5E3D">
      <w:pPr>
        <w:spacing w:before="7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13.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 xml:space="preserve">s </w:t>
      </w:r>
      <w:r>
        <w:rPr>
          <w:b/>
          <w:spacing w:val="2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3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02348A" w:rsidP="00BD5E3D">
      <w:pPr>
        <w:spacing w:before="2"/>
        <w:ind w:left="720" w:right="-50"/>
        <w:rPr>
          <w:rFonts w:ascii="Calibri" w:eastAsia="Calibri" w:hAnsi="Calibri" w:cs="Calibri"/>
          <w:sz w:val="22"/>
          <w:szCs w:val="22"/>
        </w:rPr>
        <w:sectPr w:rsidR="00DB7311">
          <w:type w:val="continuous"/>
          <w:pgSz w:w="12240" w:h="15840"/>
          <w:pgMar w:top="200" w:right="1320" w:bottom="0" w:left="500" w:header="720" w:footer="720" w:gutter="0"/>
          <w:cols w:space="720"/>
        </w:sectPr>
      </w:pPr>
      <w:r w:rsidRPr="0002348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.2pt;margin-top:13.4pt;width:480.1pt;height:72.1pt;z-index:-25165824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62"/>
                    <w:gridCol w:w="3270"/>
                    <w:gridCol w:w="1916"/>
                    <w:gridCol w:w="1916"/>
                    <w:gridCol w:w="1921"/>
                  </w:tblGrid>
                  <w:tr w:rsidR="00DB7311">
                    <w:trPr>
                      <w:trHeight w:hRule="exact" w:val="562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6723B9">
                        <w:pPr>
                          <w:spacing w:line="180" w:lineRule="exact"/>
                          <w:ind w:left="105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l</w:t>
                        </w:r>
                        <w:proofErr w:type="spellEnd"/>
                      </w:p>
                      <w:p w:rsidR="00DB7311" w:rsidRDefault="006723B9">
                        <w:pPr>
                          <w:spacing w:line="180" w:lineRule="exact"/>
                          <w:ind w:left="10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3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6723B9">
                        <w:pPr>
                          <w:spacing w:line="180" w:lineRule="exact"/>
                          <w:ind w:left="10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spacing w:val="-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19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6723B9">
                        <w:pPr>
                          <w:spacing w:before="2" w:line="180" w:lineRule="exact"/>
                          <w:ind w:left="105" w:right="37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ere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&amp; </w:t>
                        </w: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egor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</w:p>
                      <w:p w:rsidR="00DB7311" w:rsidRDefault="006723B9">
                        <w:pPr>
                          <w:spacing w:before="2" w:line="180" w:lineRule="exact"/>
                          <w:ind w:left="10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spacing w:val="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l/</w:t>
                        </w:r>
                        <w:r>
                          <w:rPr>
                            <w:b/>
                            <w:spacing w:val="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b/>
                            <w:spacing w:val="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spacing w:val="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9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6723B9">
                        <w:pPr>
                          <w:spacing w:before="2" w:line="180" w:lineRule="exact"/>
                          <w:ind w:left="105" w:right="22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b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BN</w:t>
                        </w:r>
                        <w:r>
                          <w:rPr>
                            <w:b/>
                            <w:spacing w:val="-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6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spacing w:val="-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f t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rocee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b/>
                            <w:spacing w:val="-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4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e</w:t>
                        </w:r>
                      </w:p>
                      <w:p w:rsidR="00DB7311" w:rsidRDefault="006723B9">
                        <w:pPr>
                          <w:spacing w:before="2" w:line="180" w:lineRule="exact"/>
                          <w:ind w:left="10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19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6723B9">
                        <w:pPr>
                          <w:spacing w:line="180" w:lineRule="exact"/>
                          <w:ind w:left="10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spacing w:val="-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au</w:t>
                        </w:r>
                        <w:r>
                          <w:rPr>
                            <w:b/>
                            <w:spacing w:val="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spacing w:val="-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b/>
                            <w:spacing w:val="2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DB7311">
                    <w:trPr>
                      <w:trHeight w:hRule="exact" w:val="283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3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19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19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19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</w:tr>
                  <w:tr w:rsidR="00DB7311">
                    <w:trPr>
                      <w:trHeight w:hRule="exact" w:val="288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3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19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19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19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</w:tr>
                  <w:tr w:rsidR="00DB7311">
                    <w:trPr>
                      <w:trHeight w:hRule="exact" w:val="288"/>
                    </w:trPr>
                    <w:tc>
                      <w:tcPr>
                        <w:tcW w:w="5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32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19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19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  <w:tc>
                      <w:tcPr>
                        <w:tcW w:w="19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7311" w:rsidRDefault="00DB7311"/>
                    </w:tc>
                  </w:tr>
                </w:tbl>
                <w:p w:rsidR="00DB7311" w:rsidRDefault="00DB7311"/>
              </w:txbxContent>
            </v:textbox>
            <w10:wrap anchorx="page"/>
          </v:shape>
        </w:pic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6723B9">
        <w:rPr>
          <w:rFonts w:ascii="Calibri" w:eastAsia="Calibri" w:hAnsi="Calibri" w:cs="Calibri"/>
          <w:sz w:val="22"/>
          <w:szCs w:val="22"/>
        </w:rPr>
        <w:t>f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pacing w:val="1"/>
          <w:sz w:val="22"/>
          <w:szCs w:val="22"/>
        </w:rPr>
        <w:t>y</w:t>
      </w:r>
      <w:r w:rsidR="006723B9">
        <w:rPr>
          <w:rFonts w:ascii="Calibri" w:eastAsia="Calibri" w:hAnsi="Calibri" w:cs="Calibri"/>
          <w:sz w:val="22"/>
          <w:szCs w:val="22"/>
        </w:rPr>
        <w:t>es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 w:rsidR="006723B9">
        <w:rPr>
          <w:rFonts w:ascii="Calibri" w:eastAsia="Calibri" w:hAnsi="Calibri" w:cs="Calibri"/>
          <w:sz w:val="22"/>
          <w:szCs w:val="22"/>
        </w:rPr>
        <w:t>r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6723B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6723B9">
        <w:rPr>
          <w:rFonts w:ascii="Calibri" w:eastAsia="Calibri" w:hAnsi="Calibri" w:cs="Calibri"/>
          <w:sz w:val="22"/>
          <w:szCs w:val="22"/>
        </w:rPr>
        <w:t>e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6723B9">
        <w:rPr>
          <w:rFonts w:ascii="Calibri" w:eastAsia="Calibri" w:hAnsi="Calibri" w:cs="Calibri"/>
          <w:sz w:val="22"/>
          <w:szCs w:val="22"/>
        </w:rPr>
        <w:t>e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z w:val="22"/>
          <w:szCs w:val="22"/>
        </w:rPr>
        <w:t>f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ll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6723B9">
        <w:rPr>
          <w:rFonts w:ascii="Calibri" w:eastAsia="Calibri" w:hAnsi="Calibri" w:cs="Calibri"/>
          <w:sz w:val="22"/>
          <w:szCs w:val="22"/>
        </w:rPr>
        <w:t>w</w:t>
      </w:r>
      <w:r w:rsidR="006723B9">
        <w:rPr>
          <w:rFonts w:ascii="Calibri" w:eastAsia="Calibri" w:hAnsi="Calibri" w:cs="Calibri"/>
          <w:spacing w:val="3"/>
          <w:sz w:val="22"/>
          <w:szCs w:val="22"/>
        </w:rPr>
        <w:t>i</w:t>
      </w:r>
      <w:r w:rsidR="006723B9">
        <w:rPr>
          <w:rFonts w:ascii="Calibri" w:eastAsia="Calibri" w:hAnsi="Calibri" w:cs="Calibri"/>
          <w:spacing w:val="-6"/>
          <w:sz w:val="22"/>
          <w:szCs w:val="22"/>
        </w:rPr>
        <w:t>n</w:t>
      </w:r>
      <w:r w:rsidR="006723B9">
        <w:rPr>
          <w:rFonts w:ascii="Calibri" w:eastAsia="Calibri" w:hAnsi="Calibri" w:cs="Calibri"/>
          <w:sz w:val="22"/>
          <w:szCs w:val="22"/>
        </w:rPr>
        <w:t xml:space="preserve">g 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6723B9">
        <w:rPr>
          <w:rFonts w:ascii="Calibri" w:eastAsia="Calibri" w:hAnsi="Calibri" w:cs="Calibri"/>
          <w:sz w:val="22"/>
          <w:szCs w:val="22"/>
        </w:rPr>
        <w:t>e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t</w:t>
      </w:r>
      <w:r w:rsidR="006723B9">
        <w:rPr>
          <w:rFonts w:ascii="Calibri" w:eastAsia="Calibri" w:hAnsi="Calibri" w:cs="Calibri"/>
          <w:sz w:val="22"/>
          <w:szCs w:val="22"/>
        </w:rPr>
        <w:t>a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il</w:t>
      </w:r>
      <w:r w:rsidR="006723B9">
        <w:rPr>
          <w:rFonts w:ascii="Calibri" w:eastAsia="Calibri" w:hAnsi="Calibri" w:cs="Calibri"/>
          <w:sz w:val="22"/>
          <w:szCs w:val="22"/>
        </w:rPr>
        <w:t>s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l</w:t>
      </w:r>
      <w:r w:rsidR="006723B9">
        <w:rPr>
          <w:rFonts w:ascii="Calibri" w:eastAsia="Calibri" w:hAnsi="Calibri" w:cs="Calibri"/>
          <w:sz w:val="22"/>
          <w:szCs w:val="22"/>
        </w:rPr>
        <w:t>ea</w:t>
      </w:r>
      <w:r w:rsidR="006723B9">
        <w:rPr>
          <w:rFonts w:ascii="Calibri" w:eastAsia="Calibri" w:hAnsi="Calibri" w:cs="Calibri"/>
          <w:spacing w:val="-5"/>
          <w:sz w:val="22"/>
          <w:szCs w:val="22"/>
        </w:rPr>
        <w:t>r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l</w:t>
      </w:r>
      <w:r w:rsidR="006723B9">
        <w:rPr>
          <w:rFonts w:ascii="Calibri" w:eastAsia="Calibri" w:hAnsi="Calibri" w:cs="Calibri"/>
          <w:sz w:val="22"/>
          <w:szCs w:val="22"/>
        </w:rPr>
        <w:t>y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z w:val="22"/>
          <w:szCs w:val="22"/>
        </w:rPr>
        <w:t>a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6723B9">
        <w:rPr>
          <w:rFonts w:ascii="Calibri" w:eastAsia="Calibri" w:hAnsi="Calibri" w:cs="Calibri"/>
          <w:sz w:val="22"/>
          <w:szCs w:val="22"/>
        </w:rPr>
        <w:t>d</w:t>
      </w:r>
      <w:r w:rsidR="006723B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z w:val="22"/>
          <w:szCs w:val="22"/>
        </w:rPr>
        <w:t>a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>tt</w:t>
      </w:r>
      <w:r w:rsidR="006723B9">
        <w:rPr>
          <w:rFonts w:ascii="Calibri" w:eastAsia="Calibri" w:hAnsi="Calibri" w:cs="Calibri"/>
          <w:sz w:val="22"/>
          <w:szCs w:val="22"/>
        </w:rPr>
        <w:t>a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6723B9">
        <w:rPr>
          <w:rFonts w:ascii="Calibri" w:eastAsia="Calibri" w:hAnsi="Calibri" w:cs="Calibri"/>
          <w:sz w:val="22"/>
          <w:szCs w:val="22"/>
        </w:rPr>
        <w:t>h</w:t>
      </w:r>
      <w:r w:rsidR="006723B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pacing w:val="4"/>
          <w:sz w:val="22"/>
          <w:szCs w:val="22"/>
        </w:rPr>
        <w:t>r</w:t>
      </w:r>
      <w:r w:rsidR="006723B9">
        <w:rPr>
          <w:rFonts w:ascii="Calibri" w:eastAsia="Calibri" w:hAnsi="Calibri" w:cs="Calibri"/>
          <w:sz w:val="22"/>
          <w:szCs w:val="22"/>
        </w:rPr>
        <w:t>e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l</w:t>
      </w:r>
      <w:r w:rsidR="006723B9">
        <w:rPr>
          <w:rFonts w:ascii="Calibri" w:eastAsia="Calibri" w:hAnsi="Calibri" w:cs="Calibri"/>
          <w:sz w:val="22"/>
          <w:szCs w:val="22"/>
        </w:rPr>
        <w:t>e</w:t>
      </w:r>
      <w:r w:rsidR="006723B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6723B9">
        <w:rPr>
          <w:rFonts w:ascii="Calibri" w:eastAsia="Calibri" w:hAnsi="Calibri" w:cs="Calibri"/>
          <w:sz w:val="22"/>
          <w:szCs w:val="22"/>
        </w:rPr>
        <w:t>a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6723B9">
        <w:rPr>
          <w:rFonts w:ascii="Calibri" w:eastAsia="Calibri" w:hAnsi="Calibri" w:cs="Calibri"/>
          <w:sz w:val="22"/>
          <w:szCs w:val="22"/>
        </w:rPr>
        <w:t>t</w:t>
      </w:r>
      <w:r w:rsidR="006723B9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gramStart"/>
      <w:r w:rsidR="006723B9">
        <w:rPr>
          <w:rFonts w:ascii="Calibri" w:eastAsia="Calibri" w:hAnsi="Calibri" w:cs="Calibri"/>
          <w:spacing w:val="-1"/>
          <w:sz w:val="22"/>
          <w:szCs w:val="22"/>
        </w:rPr>
        <w:t>do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6723B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6723B9">
        <w:rPr>
          <w:rFonts w:ascii="Calibri" w:eastAsia="Calibri" w:hAnsi="Calibri" w:cs="Calibri"/>
          <w:sz w:val="22"/>
          <w:szCs w:val="22"/>
        </w:rPr>
        <w:t>en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6723B9">
        <w:rPr>
          <w:rFonts w:ascii="Calibri" w:eastAsia="Calibri" w:hAnsi="Calibri" w:cs="Calibri"/>
          <w:sz w:val="22"/>
          <w:szCs w:val="22"/>
        </w:rPr>
        <w:t>s(</w:t>
      </w:r>
      <w:proofErr w:type="gramEnd"/>
      <w:r w:rsidR="006723B9">
        <w:rPr>
          <w:rFonts w:ascii="Calibri" w:eastAsia="Calibri" w:hAnsi="Calibri" w:cs="Calibri"/>
          <w:sz w:val="22"/>
          <w:szCs w:val="22"/>
        </w:rPr>
        <w:t>use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z w:val="22"/>
          <w:szCs w:val="22"/>
        </w:rPr>
        <w:t>separ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6723B9">
        <w:rPr>
          <w:rFonts w:ascii="Calibri" w:eastAsia="Calibri" w:hAnsi="Calibri" w:cs="Calibri"/>
          <w:sz w:val="22"/>
          <w:szCs w:val="22"/>
        </w:rPr>
        <w:t>e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z w:val="22"/>
          <w:szCs w:val="22"/>
        </w:rPr>
        <w:t>sheet</w:t>
      </w:r>
      <w:r w:rsidR="006723B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6723B9">
        <w:rPr>
          <w:rFonts w:ascii="Calibri" w:eastAsia="Calibri" w:hAnsi="Calibri" w:cs="Calibri"/>
          <w:sz w:val="22"/>
          <w:szCs w:val="22"/>
        </w:rPr>
        <w:t>f</w:t>
      </w:r>
      <w:r w:rsidR="006723B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6723B9">
        <w:rPr>
          <w:rFonts w:ascii="Calibri" w:eastAsia="Calibri" w:hAnsi="Calibri" w:cs="Calibri"/>
          <w:sz w:val="22"/>
          <w:szCs w:val="22"/>
        </w:rPr>
        <w:t>req</w:t>
      </w:r>
      <w:r w:rsidR="006723B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6723B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6723B9">
        <w:rPr>
          <w:rFonts w:ascii="Calibri" w:eastAsia="Calibri" w:hAnsi="Calibri" w:cs="Calibri"/>
          <w:sz w:val="22"/>
          <w:szCs w:val="22"/>
        </w:rPr>
        <w:t>red)</w:t>
      </w:r>
    </w:p>
    <w:p w:rsidR="00DB7311" w:rsidRDefault="006723B9" w:rsidP="00BD5E3D">
      <w:pPr>
        <w:spacing w:before="65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14.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 xml:space="preserve">s </w:t>
      </w:r>
      <w:r>
        <w:rPr>
          <w:b/>
          <w:spacing w:val="2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Jo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6723B9" w:rsidP="00BD5E3D">
      <w:pPr>
        <w:spacing w:before="2" w:line="260" w:lineRule="exact"/>
        <w:ind w:left="720" w:right="-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3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separ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sheet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red)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3270"/>
        <w:gridCol w:w="1916"/>
        <w:gridCol w:w="1916"/>
        <w:gridCol w:w="1921"/>
      </w:tblGrid>
      <w:tr w:rsidR="00DB7311">
        <w:trPr>
          <w:trHeight w:hRule="exact" w:val="562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2"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l</w:t>
            </w:r>
            <w:proofErr w:type="spellEnd"/>
          </w:p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No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a</w:t>
            </w:r>
            <w:r>
              <w:rPr>
                <w:b/>
                <w:spacing w:val="-2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-6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e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before="2"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2"/>
                <w:sz w:val="16"/>
                <w:szCs w:val="16"/>
              </w:rPr>
              <w:t>Jo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pacing w:val="2"/>
                <w:sz w:val="16"/>
                <w:szCs w:val="16"/>
              </w:rPr>
              <w:t>r</w:t>
            </w:r>
            <w:r>
              <w:rPr>
                <w:b/>
                <w:spacing w:val="-2"/>
                <w:sz w:val="16"/>
                <w:szCs w:val="16"/>
              </w:rPr>
              <w:t>na</w:t>
            </w:r>
            <w:r>
              <w:rPr>
                <w:b/>
                <w:sz w:val="16"/>
                <w:szCs w:val="16"/>
              </w:rPr>
              <w:t>l</w:t>
            </w:r>
            <w:r>
              <w:rPr>
                <w:b/>
                <w:spacing w:val="31"/>
                <w:sz w:val="16"/>
                <w:szCs w:val="16"/>
              </w:rPr>
              <w:t xml:space="preserve"> </w:t>
            </w:r>
            <w:r>
              <w:rPr>
                <w:b/>
                <w:spacing w:val="6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am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&amp; </w:t>
            </w:r>
            <w:r>
              <w:rPr>
                <w:b/>
                <w:spacing w:val="1"/>
                <w:sz w:val="16"/>
                <w:szCs w:val="16"/>
              </w:rPr>
              <w:t>C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2"/>
                <w:sz w:val="16"/>
                <w:szCs w:val="16"/>
              </w:rPr>
              <w:t>egor</w:t>
            </w:r>
            <w:r>
              <w:rPr>
                <w:b/>
                <w:spacing w:val="-2"/>
                <w:sz w:val="16"/>
                <w:szCs w:val="16"/>
              </w:rPr>
              <w:t>y</w:t>
            </w:r>
            <w:r>
              <w:rPr>
                <w:b/>
                <w:sz w:val="16"/>
                <w:szCs w:val="16"/>
              </w:rPr>
              <w:t xml:space="preserve">( </w:t>
            </w: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pacing w:val="-1"/>
                <w:sz w:val="16"/>
                <w:szCs w:val="16"/>
              </w:rPr>
              <w:t>l/</w:t>
            </w:r>
            <w:r>
              <w:rPr>
                <w:b/>
                <w:spacing w:val="5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2"/>
                <w:sz w:val="16"/>
                <w:szCs w:val="16"/>
              </w:rPr>
              <w:t>er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before="2"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D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,</w:t>
            </w:r>
            <w:r>
              <w:rPr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b/>
                <w:spacing w:val="5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BN</w:t>
            </w:r>
            <w:r>
              <w:rPr>
                <w:b/>
                <w:spacing w:val="-6"/>
                <w:sz w:val="16"/>
                <w:szCs w:val="16"/>
              </w:rPr>
              <w:t xml:space="preserve"> </w:t>
            </w:r>
            <w:r>
              <w:rPr>
                <w:b/>
                <w:spacing w:val="6"/>
                <w:sz w:val="16"/>
                <w:szCs w:val="16"/>
              </w:rPr>
              <w:t>N</w:t>
            </w:r>
            <w:r>
              <w:rPr>
                <w:b/>
                <w:spacing w:val="3"/>
                <w:sz w:val="16"/>
                <w:szCs w:val="16"/>
              </w:rPr>
              <w:t>u</w:t>
            </w:r>
            <w:r>
              <w:rPr>
                <w:b/>
                <w:spacing w:val="-2"/>
                <w:sz w:val="16"/>
                <w:szCs w:val="16"/>
              </w:rPr>
              <w:t>mb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f 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Jo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pacing w:val="2"/>
                <w:sz w:val="16"/>
                <w:szCs w:val="16"/>
              </w:rPr>
              <w:t>r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l,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spacing w:val="4"/>
                <w:sz w:val="16"/>
                <w:szCs w:val="16"/>
              </w:rPr>
              <w:t>P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pacing w:val="2"/>
                <w:sz w:val="16"/>
                <w:szCs w:val="16"/>
              </w:rPr>
              <w:t>g</w:t>
            </w:r>
            <w:r>
              <w:rPr>
                <w:b/>
                <w:sz w:val="16"/>
                <w:szCs w:val="16"/>
              </w:rPr>
              <w:t xml:space="preserve">e 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3"/>
                <w:sz w:val="16"/>
                <w:szCs w:val="16"/>
              </w:rPr>
              <w:t>u</w:t>
            </w:r>
            <w:r>
              <w:rPr>
                <w:b/>
                <w:spacing w:val="-2"/>
                <w:sz w:val="16"/>
                <w:szCs w:val="16"/>
              </w:rPr>
              <w:t>mb</w:t>
            </w:r>
            <w:r>
              <w:rPr>
                <w:b/>
                <w:spacing w:val="2"/>
                <w:sz w:val="16"/>
                <w:szCs w:val="16"/>
              </w:rPr>
              <w:t>er</w:t>
            </w:r>
            <w:r>
              <w:rPr>
                <w:b/>
                <w:sz w:val="16"/>
                <w:szCs w:val="16"/>
              </w:rPr>
              <w:t>s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pacing w:val="2"/>
                <w:sz w:val="16"/>
                <w:szCs w:val="16"/>
              </w:rPr>
              <w:t>m</w:t>
            </w:r>
            <w:r>
              <w:rPr>
                <w:b/>
                <w:spacing w:val="-2"/>
                <w:sz w:val="16"/>
                <w:szCs w:val="16"/>
              </w:rPr>
              <w:t>b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 xml:space="preserve">f </w:t>
            </w:r>
            <w:r>
              <w:rPr>
                <w:b/>
                <w:spacing w:val="-2"/>
                <w:sz w:val="16"/>
                <w:szCs w:val="16"/>
              </w:rPr>
              <w:t>au</w:t>
            </w:r>
            <w:r>
              <w:rPr>
                <w:b/>
                <w:spacing w:val="5"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pacing w:val="2"/>
                <w:sz w:val="16"/>
                <w:szCs w:val="16"/>
              </w:rPr>
              <w:t>or</w:t>
            </w:r>
            <w:r>
              <w:rPr>
                <w:b/>
                <w:sz w:val="16"/>
                <w:szCs w:val="16"/>
              </w:rPr>
              <w:t>s</w:t>
            </w:r>
          </w:p>
        </w:tc>
      </w:tr>
      <w:tr w:rsidR="00DB7311">
        <w:trPr>
          <w:trHeight w:hRule="exact" w:val="283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  <w:tr w:rsidR="00DB7311">
        <w:trPr>
          <w:trHeight w:hRule="exact" w:val="288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  <w:tr w:rsidR="00DB7311" w:rsidTr="00EF28DA">
        <w:trPr>
          <w:trHeight w:hRule="exact" w:val="92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  <w:tr w:rsidR="00DB7311" w:rsidTr="00EF28DA">
        <w:trPr>
          <w:trHeight w:hRule="exact" w:val="92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</w:tbl>
    <w:p w:rsidR="00DB7311" w:rsidRDefault="00DB7311" w:rsidP="00BD5E3D">
      <w:pPr>
        <w:spacing w:line="200" w:lineRule="exact"/>
        <w:ind w:left="720" w:right="-50"/>
      </w:pPr>
    </w:p>
    <w:p w:rsidR="00DB7311" w:rsidRDefault="00DB7311" w:rsidP="00BD5E3D">
      <w:pPr>
        <w:spacing w:before="15" w:line="260" w:lineRule="exact"/>
        <w:ind w:left="720" w:right="-50"/>
        <w:rPr>
          <w:sz w:val="26"/>
          <w:szCs w:val="26"/>
        </w:rPr>
      </w:pPr>
    </w:p>
    <w:p w:rsidR="00DB7311" w:rsidRDefault="006723B9" w:rsidP="00BD5E3D">
      <w:pPr>
        <w:spacing w:before="29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*15.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nn</w:t>
      </w:r>
      <w:r>
        <w:rPr>
          <w:b/>
          <w:sz w:val="24"/>
          <w:szCs w:val="24"/>
        </w:rPr>
        <w:t>ova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ive</w:t>
      </w:r>
      <w:r>
        <w:rPr>
          <w:b/>
          <w:spacing w:val="-3"/>
          <w:sz w:val="24"/>
          <w:szCs w:val="24"/>
        </w:rPr>
        <w:t xml:space="preserve"> 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j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v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8" w:line="200" w:lineRule="exact"/>
        <w:ind w:left="720" w:right="-50"/>
      </w:pPr>
    </w:p>
    <w:p w:rsidR="00DB7311" w:rsidRDefault="006723B9" w:rsidP="00BD5E3D">
      <w:pPr>
        <w:spacing w:line="300" w:lineRule="atLeast"/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proofErr w:type="gram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tt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age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u</w:t>
      </w:r>
      <w:r>
        <w:rPr>
          <w:b/>
          <w:sz w:val="24"/>
          <w:szCs w:val="24"/>
        </w:rPr>
        <w:t>p</w:t>
      </w:r>
      <w:r>
        <w:rPr>
          <w:b/>
          <w:spacing w:val="-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 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oto</w:t>
      </w:r>
      <w:r>
        <w:rPr>
          <w:spacing w:val="6"/>
          <w:sz w:val="24"/>
          <w:szCs w:val="24"/>
        </w:rPr>
        <w:t>t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)</w:t>
      </w:r>
    </w:p>
    <w:p w:rsidR="00DB7311" w:rsidRDefault="00DB7311" w:rsidP="00BD5E3D">
      <w:pPr>
        <w:spacing w:before="10" w:line="240" w:lineRule="exact"/>
        <w:ind w:left="720" w:right="-50"/>
        <w:rPr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5"/>
        <w:gridCol w:w="2132"/>
        <w:gridCol w:w="1585"/>
        <w:gridCol w:w="1498"/>
        <w:gridCol w:w="1436"/>
        <w:gridCol w:w="1277"/>
        <w:gridCol w:w="1162"/>
      </w:tblGrid>
      <w:tr w:rsidR="00DB7311">
        <w:trPr>
          <w:trHeight w:hRule="exact" w:val="744"/>
        </w:trPr>
        <w:tc>
          <w:tcPr>
            <w:tcW w:w="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2"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l</w:t>
            </w:r>
            <w:proofErr w:type="spellEnd"/>
          </w:p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No</w:t>
            </w:r>
          </w:p>
        </w:tc>
        <w:tc>
          <w:tcPr>
            <w:tcW w:w="2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ro</w:t>
            </w:r>
            <w:r>
              <w:rPr>
                <w:b/>
                <w:sz w:val="16"/>
                <w:szCs w:val="16"/>
              </w:rPr>
              <w:t>j</w:t>
            </w:r>
            <w:r>
              <w:rPr>
                <w:b/>
                <w:spacing w:val="2"/>
                <w:sz w:val="16"/>
                <w:szCs w:val="16"/>
              </w:rPr>
              <w:t>ec</w:t>
            </w:r>
            <w:r>
              <w:rPr>
                <w:b/>
                <w:spacing w:val="1"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/P</w:t>
            </w:r>
            <w:r>
              <w:rPr>
                <w:b/>
                <w:spacing w:val="2"/>
                <w:sz w:val="16"/>
                <w:szCs w:val="16"/>
              </w:rPr>
              <w:t>ro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yp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22"/>
                <w:sz w:val="16"/>
                <w:szCs w:val="16"/>
              </w:rPr>
              <w:t xml:space="preserve"> </w:t>
            </w:r>
            <w:r>
              <w:rPr>
                <w:b/>
                <w:spacing w:val="5"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e</w:t>
            </w:r>
          </w:p>
        </w:tc>
        <w:tc>
          <w:tcPr>
            <w:tcW w:w="1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EF28DA">
            <w:pPr>
              <w:spacing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Fi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f</w:t>
            </w:r>
          </w:p>
          <w:p w:rsidR="00DB7311" w:rsidRDefault="006723B9" w:rsidP="00EF28DA">
            <w:pPr>
              <w:spacing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pacing w:val="-2"/>
                <w:sz w:val="16"/>
                <w:szCs w:val="16"/>
              </w:rPr>
              <w:t>Sp</w:t>
            </w:r>
            <w:r>
              <w:rPr>
                <w:b/>
                <w:spacing w:val="2"/>
                <w:sz w:val="16"/>
                <w:szCs w:val="16"/>
              </w:rPr>
              <w:t>ec</w:t>
            </w:r>
            <w:r>
              <w:rPr>
                <w:b/>
                <w:spacing w:val="4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pacing w:val="4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z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EF28DA">
            <w:pPr>
              <w:spacing w:before="2"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f</w:t>
            </w:r>
            <w:r>
              <w:rPr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-2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2"/>
                <w:sz w:val="16"/>
                <w:szCs w:val="16"/>
              </w:rPr>
              <w:t>ore</w:t>
            </w:r>
            <w:r>
              <w:rPr>
                <w:b/>
                <w:spacing w:val="-2"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</w:rPr>
              <w:t xml:space="preserve">, </w:t>
            </w:r>
            <w:r>
              <w:rPr>
                <w:b/>
                <w:spacing w:val="-2"/>
                <w:sz w:val="16"/>
                <w:szCs w:val="16"/>
              </w:rPr>
              <w:t>Sp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2"/>
                <w:sz w:val="16"/>
                <w:szCs w:val="16"/>
              </w:rPr>
              <w:t>or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g</w:t>
            </w:r>
            <w:r>
              <w:rPr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pacing w:val="2"/>
                <w:sz w:val="16"/>
                <w:szCs w:val="16"/>
              </w:rPr>
              <w:t>ge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6"/>
                <w:sz w:val="16"/>
                <w:szCs w:val="16"/>
              </w:rPr>
              <w:t>c</w:t>
            </w: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EF28DA">
            <w:pPr>
              <w:spacing w:before="2"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m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re</w:t>
            </w:r>
            <w:r>
              <w:rPr>
                <w:b/>
                <w:spacing w:val="3"/>
                <w:sz w:val="16"/>
                <w:szCs w:val="16"/>
              </w:rPr>
              <w:t>q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re</w:t>
            </w: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to </w:t>
            </w:r>
            <w:r>
              <w:rPr>
                <w:b/>
                <w:spacing w:val="2"/>
                <w:sz w:val="16"/>
                <w:szCs w:val="16"/>
              </w:rPr>
              <w:t>co</w:t>
            </w:r>
            <w:r>
              <w:rPr>
                <w:b/>
                <w:spacing w:val="-2"/>
                <w:sz w:val="16"/>
                <w:szCs w:val="16"/>
              </w:rPr>
              <w:t>mp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te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spacing w:val="5"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 xml:space="preserve">e </w:t>
            </w:r>
            <w:r>
              <w:rPr>
                <w:b/>
                <w:spacing w:val="-2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ro</w:t>
            </w:r>
            <w:r>
              <w:rPr>
                <w:b/>
                <w:sz w:val="16"/>
                <w:szCs w:val="16"/>
              </w:rPr>
              <w:t>j</w:t>
            </w:r>
            <w:r>
              <w:rPr>
                <w:b/>
                <w:spacing w:val="2"/>
                <w:sz w:val="16"/>
                <w:szCs w:val="16"/>
              </w:rPr>
              <w:t>ec</w:t>
            </w:r>
            <w:r>
              <w:rPr>
                <w:b/>
                <w:sz w:val="16"/>
                <w:szCs w:val="16"/>
              </w:rPr>
              <w:t>t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EF28DA">
            <w:pPr>
              <w:spacing w:before="2"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Y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-6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R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n 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ro</w:t>
            </w:r>
            <w:r>
              <w:rPr>
                <w:b/>
                <w:sz w:val="16"/>
                <w:szCs w:val="16"/>
              </w:rPr>
              <w:t>j</w:t>
            </w:r>
            <w:r>
              <w:rPr>
                <w:b/>
                <w:spacing w:val="2"/>
                <w:sz w:val="16"/>
                <w:szCs w:val="16"/>
              </w:rPr>
              <w:t>ec</w:t>
            </w:r>
            <w:r>
              <w:rPr>
                <w:b/>
                <w:sz w:val="16"/>
                <w:szCs w:val="16"/>
              </w:rPr>
              <w:t>t</w:t>
            </w: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EF28DA">
            <w:pPr>
              <w:spacing w:before="2"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A</w:t>
            </w:r>
            <w:r>
              <w:rPr>
                <w:b/>
                <w:spacing w:val="-2"/>
                <w:sz w:val="16"/>
                <w:szCs w:val="16"/>
              </w:rPr>
              <w:t>m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3"/>
                <w:sz w:val="16"/>
                <w:szCs w:val="16"/>
              </w:rPr>
              <w:t>u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 xml:space="preserve">t </w:t>
            </w:r>
            <w:r>
              <w:rPr>
                <w:b/>
                <w:spacing w:val="2"/>
                <w:sz w:val="16"/>
                <w:szCs w:val="16"/>
              </w:rPr>
              <w:t>rece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ve</w:t>
            </w: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y f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d</w:t>
            </w:r>
            <w:r>
              <w:rPr>
                <w:b/>
                <w:spacing w:val="4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g</w:t>
            </w:r>
          </w:p>
          <w:p w:rsidR="00DB7311" w:rsidRDefault="006723B9" w:rsidP="00EF28DA">
            <w:pPr>
              <w:spacing w:before="1"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pacing w:val="2"/>
                <w:sz w:val="16"/>
                <w:szCs w:val="16"/>
              </w:rPr>
              <w:t>ge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2"/>
                <w:sz w:val="16"/>
                <w:szCs w:val="16"/>
              </w:rPr>
              <w:t>c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s</w:t>
            </w:r>
          </w:p>
        </w:tc>
      </w:tr>
      <w:tr w:rsidR="00DB7311">
        <w:trPr>
          <w:trHeight w:hRule="exact" w:val="288"/>
        </w:trPr>
        <w:tc>
          <w:tcPr>
            <w:tcW w:w="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2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</w:tbl>
    <w:p w:rsidR="00DB7311" w:rsidRDefault="006723B9" w:rsidP="00BD5E3D">
      <w:pPr>
        <w:spacing w:line="260" w:lineRule="exact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16.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ici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Cou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,</w:t>
      </w:r>
      <w:r>
        <w:rPr>
          <w:b/>
          <w:spacing w:val="4"/>
          <w:sz w:val="24"/>
          <w:szCs w:val="24"/>
        </w:rPr>
        <w:t xml:space="preserve"> M</w:t>
      </w:r>
      <w:r>
        <w:rPr>
          <w:b/>
          <w:sz w:val="24"/>
          <w:szCs w:val="24"/>
        </w:rPr>
        <w:t>ic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5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.</w:t>
      </w:r>
      <w:proofErr w:type="gramStart"/>
      <w:r>
        <w:rPr>
          <w:b/>
          <w:spacing w:val="2"/>
          <w:sz w:val="24"/>
          <w:szCs w:val="24"/>
        </w:rPr>
        <w:t>,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b/>
          <w:spacing w:val="-1"/>
          <w:sz w:val="22"/>
          <w:szCs w:val="22"/>
        </w:rPr>
        <w:t>Y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s</w:t>
      </w:r>
      <w:proofErr w:type="gramEnd"/>
      <w:r>
        <w:rPr>
          <w:b/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 d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b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c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s)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17.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Have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u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z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s at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l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op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)</w:t>
      </w:r>
    </w:p>
    <w:p w:rsidR="00DB7311" w:rsidRDefault="00DB7311" w:rsidP="00BD5E3D">
      <w:pPr>
        <w:spacing w:before="3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18.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Have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u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ici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/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v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4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)</w:t>
      </w:r>
    </w:p>
    <w:p w:rsidR="00DB7311" w:rsidRDefault="00DB7311" w:rsidP="00BD5E3D">
      <w:pPr>
        <w:spacing w:before="7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19.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)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 xml:space="preserve">20.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C/NS</w:t>
      </w:r>
      <w:r>
        <w:rPr>
          <w:b/>
          <w:spacing w:val="-3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:rsidR="00DB7311" w:rsidRDefault="00DB7311" w:rsidP="00BD5E3D">
      <w:pPr>
        <w:spacing w:before="7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21.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Vi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 xml:space="preserve">it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ign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unt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 xml:space="preserve">ies </w:t>
      </w:r>
      <w:r>
        <w:rPr>
          <w:b/>
          <w:spacing w:val="1"/>
          <w:sz w:val="24"/>
          <w:szCs w:val="24"/>
        </w:rPr>
        <w:t>(Sp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,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spacing w:line="260" w:lineRule="exact"/>
        <w:ind w:left="720" w:right="-50"/>
        <w:rPr>
          <w:sz w:val="24"/>
          <w:szCs w:val="24"/>
        </w:rPr>
      </w:pPr>
      <w:r>
        <w:rPr>
          <w:position w:val="-1"/>
          <w:sz w:val="24"/>
          <w:szCs w:val="24"/>
        </w:rPr>
        <w:t>(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f</w:t>
      </w:r>
      <w:r>
        <w:rPr>
          <w:spacing w:val="-5"/>
          <w:position w:val="-1"/>
          <w:sz w:val="24"/>
          <w:szCs w:val="24"/>
        </w:rPr>
        <w:t xml:space="preserve"> </w:t>
      </w:r>
      <w:proofErr w:type="gramStart"/>
      <w:r>
        <w:rPr>
          <w:b/>
          <w:position w:val="-1"/>
          <w:sz w:val="24"/>
          <w:szCs w:val="24"/>
        </w:rPr>
        <w:t>Y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spacing w:val="-2"/>
          <w:position w:val="-1"/>
          <w:sz w:val="24"/>
          <w:szCs w:val="24"/>
        </w:rPr>
        <w:t>s</w:t>
      </w:r>
      <w:proofErr w:type="gramEnd"/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3"/>
          <w:position w:val="-1"/>
          <w:sz w:val="24"/>
          <w:szCs w:val="24"/>
        </w:rPr>
        <w:t>r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v</w:t>
      </w:r>
      <w:r>
        <w:rPr>
          <w:spacing w:val="-9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5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e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q</w:t>
      </w:r>
      <w:r>
        <w:rPr>
          <w:spacing w:val="5"/>
          <w:position w:val="-1"/>
          <w:sz w:val="24"/>
          <w:szCs w:val="24"/>
        </w:rPr>
        <w:t>u</w:t>
      </w:r>
      <w:r>
        <w:rPr>
          <w:spacing w:val="-9"/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8"/>
          <w:position w:val="-1"/>
          <w:sz w:val="24"/>
          <w:szCs w:val="24"/>
        </w:rPr>
        <w:t>f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6"/>
          <w:position w:val="-1"/>
          <w:sz w:val="24"/>
          <w:szCs w:val="24"/>
        </w:rPr>
        <w:t>r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0"/>
          <w:position w:val="-1"/>
          <w:sz w:val="24"/>
          <w:szCs w:val="24"/>
        </w:rPr>
        <w:t>t</w:t>
      </w:r>
      <w:r>
        <w:rPr>
          <w:spacing w:val="-9"/>
          <w:position w:val="-1"/>
          <w:sz w:val="24"/>
          <w:szCs w:val="24"/>
        </w:rPr>
        <w:t>i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>w</w:t>
      </w:r>
      <w:r>
        <w:rPr>
          <w:spacing w:val="-9"/>
          <w:position w:val="-1"/>
          <w:sz w:val="24"/>
          <w:szCs w:val="24"/>
        </w:rPr>
        <w:t>i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4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ss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6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y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u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)</w:t>
      </w:r>
    </w:p>
    <w:p w:rsidR="00DB7311" w:rsidRDefault="00DB7311" w:rsidP="00BD5E3D">
      <w:pPr>
        <w:spacing w:before="15" w:line="240" w:lineRule="exact"/>
        <w:ind w:left="720" w:right="-50"/>
        <w:rPr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2103"/>
        <w:gridCol w:w="1517"/>
        <w:gridCol w:w="1364"/>
        <w:gridCol w:w="1455"/>
        <w:gridCol w:w="1354"/>
        <w:gridCol w:w="1191"/>
      </w:tblGrid>
      <w:tr w:rsidR="00DB7311">
        <w:trPr>
          <w:trHeight w:hRule="exact" w:val="562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2"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l</w:t>
            </w:r>
            <w:proofErr w:type="spellEnd"/>
            <w:r>
              <w:rPr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am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f</w:t>
            </w:r>
            <w:r>
              <w:rPr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1"/>
                <w:sz w:val="16"/>
                <w:szCs w:val="16"/>
              </w:rPr>
              <w:t xml:space="preserve"> C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2"/>
                <w:sz w:val="16"/>
                <w:szCs w:val="16"/>
              </w:rPr>
              <w:t>un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6"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y</w:t>
            </w:r>
          </w:p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V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5"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d</w:t>
            </w:r>
          </w:p>
        </w:tc>
        <w:tc>
          <w:tcPr>
            <w:tcW w:w="1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before="2"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C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f</w:t>
            </w:r>
            <w:r>
              <w:rPr>
                <w:b/>
                <w:spacing w:val="2"/>
                <w:sz w:val="16"/>
                <w:szCs w:val="16"/>
              </w:rPr>
              <w:t>ere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2"/>
                <w:sz w:val="16"/>
                <w:szCs w:val="16"/>
              </w:rPr>
              <w:t>c</w:t>
            </w:r>
            <w:r>
              <w:rPr>
                <w:b/>
                <w:sz w:val="16"/>
                <w:szCs w:val="16"/>
              </w:rPr>
              <w:t xml:space="preserve">e 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tt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d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d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f</w:t>
            </w:r>
            <w:r>
              <w:rPr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b/>
                <w:spacing w:val="5"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>e</w:t>
            </w:r>
          </w:p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a</w:t>
            </w:r>
            <w:r>
              <w:rPr>
                <w:b/>
                <w:spacing w:val="-2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before="2"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pacing w:val="2"/>
                <w:sz w:val="16"/>
                <w:szCs w:val="16"/>
              </w:rPr>
              <w:t>m</w:t>
            </w:r>
            <w:r>
              <w:rPr>
                <w:b/>
                <w:spacing w:val="-2"/>
                <w:sz w:val="16"/>
                <w:szCs w:val="16"/>
              </w:rPr>
              <w:t>b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f</w:t>
            </w:r>
            <w:r>
              <w:rPr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b/>
                <w:spacing w:val="3"/>
                <w:sz w:val="16"/>
                <w:szCs w:val="16"/>
              </w:rPr>
              <w:t>d</w:t>
            </w:r>
            <w:r>
              <w:rPr>
                <w:b/>
                <w:spacing w:val="2"/>
                <w:sz w:val="16"/>
                <w:szCs w:val="16"/>
              </w:rPr>
              <w:t>a</w:t>
            </w:r>
            <w:r>
              <w:rPr>
                <w:b/>
                <w:spacing w:val="-2"/>
                <w:sz w:val="16"/>
                <w:szCs w:val="16"/>
              </w:rPr>
              <w:t>y</w:t>
            </w:r>
            <w:r>
              <w:rPr>
                <w:b/>
                <w:sz w:val="16"/>
                <w:szCs w:val="16"/>
              </w:rPr>
              <w:t xml:space="preserve">s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f</w:t>
            </w:r>
            <w:r>
              <w:rPr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y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before="2"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A</w:t>
            </w:r>
            <w:r>
              <w:rPr>
                <w:b/>
                <w:spacing w:val="-2"/>
                <w:sz w:val="16"/>
                <w:szCs w:val="16"/>
              </w:rPr>
              <w:t>m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3"/>
                <w:sz w:val="16"/>
                <w:szCs w:val="16"/>
              </w:rPr>
              <w:t>u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 xml:space="preserve">t 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-2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2"/>
                <w:sz w:val="16"/>
                <w:szCs w:val="16"/>
              </w:rPr>
              <w:t>ore</w:t>
            </w: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b/>
                <w:spacing w:val="3"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y 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1"/>
                <w:sz w:val="16"/>
                <w:szCs w:val="16"/>
              </w:rPr>
              <w:t>s</w:t>
            </w:r>
            <w:r>
              <w:rPr>
                <w:b/>
                <w:spacing w:val="5"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pacing w:val="5"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before="2"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-2"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g</w:t>
            </w:r>
            <w:r>
              <w:rPr>
                <w:b/>
                <w:spacing w:val="3"/>
                <w:sz w:val="16"/>
                <w:szCs w:val="16"/>
              </w:rPr>
              <w:t>n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pacing w:val="2"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f t</w:t>
            </w:r>
            <w:r>
              <w:rPr>
                <w:b/>
                <w:spacing w:val="-2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r</w:t>
            </w:r>
            <w:r>
              <w:rPr>
                <w:b/>
                <w:spacing w:val="4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pacing w:val="2"/>
                <w:sz w:val="16"/>
                <w:szCs w:val="16"/>
              </w:rPr>
              <w:t>c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3"/>
                <w:sz w:val="16"/>
                <w:szCs w:val="16"/>
              </w:rPr>
              <w:t>p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l</w:t>
            </w:r>
          </w:p>
        </w:tc>
      </w:tr>
      <w:tr w:rsidR="00DB7311">
        <w:trPr>
          <w:trHeight w:hRule="exact" w:val="283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</w:tbl>
    <w:p w:rsidR="00DB7311" w:rsidRDefault="006723B9" w:rsidP="00BD5E3D">
      <w:pPr>
        <w:spacing w:line="260" w:lineRule="exact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22.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4"/>
          <w:sz w:val="24"/>
          <w:szCs w:val="24"/>
        </w:rPr>
        <w:t>c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x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 xml:space="preserve">s 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GA</w:t>
      </w:r>
      <w:r>
        <w:rPr>
          <w:b/>
          <w:spacing w:val="-2"/>
          <w:sz w:val="24"/>
          <w:szCs w:val="24"/>
        </w:rPr>
        <w:t>TE</w:t>
      </w:r>
      <w:r>
        <w:rPr>
          <w:b/>
          <w:sz w:val="24"/>
          <w:szCs w:val="24"/>
        </w:rPr>
        <w:t>/</w:t>
      </w:r>
      <w:r>
        <w:rPr>
          <w:b/>
          <w:spacing w:val="1"/>
          <w:sz w:val="24"/>
          <w:szCs w:val="24"/>
        </w:rPr>
        <w:t>G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E</w:t>
      </w:r>
      <w:proofErr w:type="gramStart"/>
      <w:r>
        <w:rPr>
          <w:b/>
          <w:spacing w:val="2"/>
          <w:sz w:val="24"/>
          <w:szCs w:val="24"/>
        </w:rPr>
        <w:t>,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L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,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pacing w:val="1"/>
          <w:sz w:val="24"/>
          <w:szCs w:val="24"/>
        </w:rPr>
        <w:t>(P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s)</w:t>
      </w:r>
    </w:p>
    <w:p w:rsidR="00DB7311" w:rsidRDefault="00DB7311" w:rsidP="00BD5E3D">
      <w:pPr>
        <w:spacing w:before="7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 xml:space="preserve">23.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ook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Au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g/</w:t>
      </w:r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5"/>
          <w:sz w:val="24"/>
          <w:szCs w:val="24"/>
        </w:rPr>
        <w:t>/</w:t>
      </w:r>
      <w:r>
        <w:rPr>
          <w:b/>
          <w:sz w:val="24"/>
          <w:szCs w:val="24"/>
        </w:rPr>
        <w:t>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  <w:sectPr w:rsidR="00DB7311">
          <w:pgSz w:w="12240" w:h="15840"/>
          <w:pgMar w:top="200" w:right="1160" w:bottom="280" w:left="500" w:header="720" w:footer="720" w:gutter="0"/>
          <w:cols w:space="720"/>
        </w:sect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)</w:t>
      </w:r>
    </w:p>
    <w:p w:rsidR="00DB7311" w:rsidRDefault="006723B9" w:rsidP="00BD5E3D">
      <w:pPr>
        <w:spacing w:before="76" w:line="260" w:lineRule="exact"/>
        <w:ind w:left="720" w:right="-5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lastRenderedPageBreak/>
        <w:t xml:space="preserve">24. </w:t>
      </w:r>
      <w:r>
        <w:rPr>
          <w:b/>
          <w:spacing w:val="4"/>
          <w:position w:val="-1"/>
          <w:sz w:val="24"/>
          <w:szCs w:val="24"/>
        </w:rPr>
        <w:t>M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spacing w:val="1"/>
          <w:position w:val="-1"/>
          <w:sz w:val="24"/>
          <w:szCs w:val="24"/>
        </w:rPr>
        <w:t>b</w:t>
      </w:r>
      <w:r>
        <w:rPr>
          <w:b/>
          <w:spacing w:val="-1"/>
          <w:position w:val="-1"/>
          <w:sz w:val="24"/>
          <w:szCs w:val="24"/>
        </w:rPr>
        <w:t>er</w:t>
      </w:r>
      <w:r>
        <w:rPr>
          <w:b/>
          <w:spacing w:val="-2"/>
          <w:position w:val="-1"/>
          <w:sz w:val="24"/>
          <w:szCs w:val="24"/>
        </w:rPr>
        <w:t>s</w:t>
      </w:r>
      <w:r>
        <w:rPr>
          <w:b/>
          <w:spacing w:val="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ip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in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</w:t>
      </w:r>
      <w:r>
        <w:rPr>
          <w:b/>
          <w:spacing w:val="-5"/>
          <w:position w:val="-1"/>
          <w:sz w:val="24"/>
          <w:szCs w:val="24"/>
        </w:rPr>
        <w:t>l</w:t>
      </w:r>
      <w:r>
        <w:rPr>
          <w:b/>
          <w:spacing w:val="-4"/>
          <w:position w:val="-1"/>
          <w:sz w:val="24"/>
          <w:szCs w:val="24"/>
        </w:rPr>
        <w:t>l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ge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lev</w:t>
      </w:r>
      <w:r>
        <w:rPr>
          <w:b/>
          <w:spacing w:val="3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l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5"/>
          <w:position w:val="-1"/>
          <w:sz w:val="24"/>
          <w:szCs w:val="24"/>
        </w:rPr>
        <w:t>l</w:t>
      </w:r>
      <w:r>
        <w:rPr>
          <w:b/>
          <w:spacing w:val="1"/>
          <w:position w:val="-1"/>
          <w:sz w:val="24"/>
          <w:szCs w:val="24"/>
        </w:rPr>
        <w:t>ub</w:t>
      </w:r>
      <w:r>
        <w:rPr>
          <w:b/>
          <w:spacing w:val="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:</w:t>
      </w:r>
    </w:p>
    <w:p w:rsidR="00DB7311" w:rsidRDefault="00DB7311" w:rsidP="00BD5E3D">
      <w:pPr>
        <w:spacing w:before="15" w:line="240" w:lineRule="exact"/>
        <w:ind w:left="720" w:right="-50"/>
        <w:rPr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6"/>
        <w:gridCol w:w="1916"/>
        <w:gridCol w:w="1916"/>
        <w:gridCol w:w="1916"/>
        <w:gridCol w:w="1921"/>
      </w:tblGrid>
      <w:tr w:rsidR="00DB7311">
        <w:trPr>
          <w:trHeight w:hRule="exact" w:val="380"/>
        </w:trPr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2"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l</w:t>
            </w:r>
            <w:proofErr w:type="spellEnd"/>
            <w:r>
              <w:rPr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EF28DA" w:rsidP="00EF28DA">
            <w:pPr>
              <w:spacing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 </w:t>
            </w:r>
            <w:r w:rsidR="006723B9">
              <w:rPr>
                <w:b/>
                <w:spacing w:val="1"/>
                <w:sz w:val="16"/>
                <w:szCs w:val="16"/>
              </w:rPr>
              <w:t>N</w:t>
            </w:r>
            <w:r w:rsidR="006723B9">
              <w:rPr>
                <w:b/>
                <w:spacing w:val="-2"/>
                <w:sz w:val="16"/>
                <w:szCs w:val="16"/>
              </w:rPr>
              <w:t>am</w:t>
            </w:r>
            <w:r w:rsidR="006723B9">
              <w:rPr>
                <w:b/>
                <w:sz w:val="16"/>
                <w:szCs w:val="16"/>
              </w:rPr>
              <w:t>e</w:t>
            </w:r>
            <w:r w:rsidR="006723B9">
              <w:rPr>
                <w:b/>
                <w:spacing w:val="-2"/>
                <w:sz w:val="16"/>
                <w:szCs w:val="16"/>
              </w:rPr>
              <w:t xml:space="preserve"> </w:t>
            </w:r>
            <w:r w:rsidR="006723B9">
              <w:rPr>
                <w:b/>
                <w:spacing w:val="2"/>
                <w:sz w:val="16"/>
                <w:szCs w:val="16"/>
              </w:rPr>
              <w:t>o</w:t>
            </w:r>
            <w:r w:rsidR="006723B9">
              <w:rPr>
                <w:b/>
                <w:sz w:val="16"/>
                <w:szCs w:val="16"/>
              </w:rPr>
              <w:t>f</w:t>
            </w:r>
            <w:r w:rsidR="006723B9">
              <w:rPr>
                <w:b/>
                <w:spacing w:val="-5"/>
                <w:sz w:val="16"/>
                <w:szCs w:val="16"/>
              </w:rPr>
              <w:t xml:space="preserve"> </w:t>
            </w:r>
            <w:r w:rsidR="006723B9">
              <w:rPr>
                <w:b/>
                <w:sz w:val="16"/>
                <w:szCs w:val="16"/>
              </w:rPr>
              <w:t>t</w:t>
            </w:r>
            <w:r w:rsidR="006723B9">
              <w:rPr>
                <w:b/>
                <w:spacing w:val="-2"/>
                <w:sz w:val="16"/>
                <w:szCs w:val="16"/>
              </w:rPr>
              <w:t>h</w:t>
            </w:r>
            <w:r w:rsidR="006723B9">
              <w:rPr>
                <w:b/>
                <w:sz w:val="16"/>
                <w:szCs w:val="16"/>
              </w:rPr>
              <w:t>e</w:t>
            </w:r>
            <w:r w:rsidR="006723B9">
              <w:rPr>
                <w:b/>
                <w:spacing w:val="1"/>
                <w:sz w:val="16"/>
                <w:szCs w:val="16"/>
              </w:rPr>
              <w:t xml:space="preserve"> C</w:t>
            </w:r>
            <w:r w:rsidR="006723B9">
              <w:rPr>
                <w:b/>
                <w:spacing w:val="-1"/>
                <w:sz w:val="16"/>
                <w:szCs w:val="16"/>
              </w:rPr>
              <w:t>l</w:t>
            </w:r>
            <w:r w:rsidR="006723B9">
              <w:rPr>
                <w:b/>
                <w:spacing w:val="3"/>
                <w:sz w:val="16"/>
                <w:szCs w:val="16"/>
              </w:rPr>
              <w:t>u</w:t>
            </w:r>
            <w:r w:rsidR="006723B9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EF28DA" w:rsidP="00EF28DA">
            <w:pPr>
              <w:spacing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 xml:space="preserve">   </w:t>
            </w:r>
            <w:r w:rsidR="006723B9">
              <w:rPr>
                <w:b/>
                <w:spacing w:val="-4"/>
                <w:sz w:val="16"/>
                <w:szCs w:val="16"/>
              </w:rPr>
              <w:t>A</w:t>
            </w:r>
            <w:r w:rsidR="006723B9">
              <w:rPr>
                <w:b/>
                <w:spacing w:val="2"/>
                <w:sz w:val="16"/>
                <w:szCs w:val="16"/>
              </w:rPr>
              <w:t>c</w:t>
            </w:r>
            <w:r w:rsidR="006723B9">
              <w:rPr>
                <w:b/>
                <w:sz w:val="16"/>
                <w:szCs w:val="16"/>
              </w:rPr>
              <w:t>t</w:t>
            </w:r>
            <w:r w:rsidR="006723B9">
              <w:rPr>
                <w:b/>
                <w:spacing w:val="-1"/>
                <w:sz w:val="16"/>
                <w:szCs w:val="16"/>
              </w:rPr>
              <w:t>i</w:t>
            </w:r>
            <w:r w:rsidR="006723B9">
              <w:rPr>
                <w:b/>
                <w:spacing w:val="2"/>
                <w:sz w:val="16"/>
                <w:szCs w:val="16"/>
              </w:rPr>
              <w:t>v</w:t>
            </w:r>
            <w:r w:rsidR="006723B9">
              <w:rPr>
                <w:b/>
                <w:spacing w:val="-1"/>
                <w:sz w:val="16"/>
                <w:szCs w:val="16"/>
              </w:rPr>
              <w:t>i</w:t>
            </w:r>
            <w:r w:rsidR="006723B9">
              <w:rPr>
                <w:b/>
                <w:spacing w:val="5"/>
                <w:sz w:val="16"/>
                <w:szCs w:val="16"/>
              </w:rPr>
              <w:t>t</w:t>
            </w:r>
            <w:r w:rsidR="006723B9">
              <w:rPr>
                <w:b/>
                <w:spacing w:val="-1"/>
                <w:sz w:val="16"/>
                <w:szCs w:val="16"/>
              </w:rPr>
              <w:t>i</w:t>
            </w:r>
            <w:r w:rsidR="006723B9">
              <w:rPr>
                <w:b/>
                <w:spacing w:val="2"/>
                <w:sz w:val="16"/>
                <w:szCs w:val="16"/>
              </w:rPr>
              <w:t>e</w:t>
            </w:r>
            <w:r w:rsidR="006723B9">
              <w:rPr>
                <w:b/>
                <w:sz w:val="16"/>
                <w:szCs w:val="16"/>
              </w:rPr>
              <w:t>s</w:t>
            </w:r>
            <w:r w:rsidR="006723B9">
              <w:rPr>
                <w:b/>
                <w:spacing w:val="-10"/>
                <w:sz w:val="16"/>
                <w:szCs w:val="16"/>
              </w:rPr>
              <w:t xml:space="preserve"> </w:t>
            </w:r>
            <w:r w:rsidR="006723B9">
              <w:rPr>
                <w:b/>
                <w:spacing w:val="2"/>
                <w:sz w:val="16"/>
                <w:szCs w:val="16"/>
              </w:rPr>
              <w:t>o</w:t>
            </w:r>
            <w:r w:rsidR="006723B9">
              <w:rPr>
                <w:b/>
                <w:sz w:val="16"/>
                <w:szCs w:val="16"/>
              </w:rPr>
              <w:t>f</w:t>
            </w:r>
            <w:r w:rsidR="006723B9">
              <w:rPr>
                <w:b/>
                <w:spacing w:val="-5"/>
                <w:sz w:val="16"/>
                <w:szCs w:val="16"/>
              </w:rPr>
              <w:t xml:space="preserve"> </w:t>
            </w:r>
            <w:r w:rsidR="006723B9">
              <w:rPr>
                <w:b/>
                <w:sz w:val="16"/>
                <w:szCs w:val="16"/>
              </w:rPr>
              <w:t>t</w:t>
            </w:r>
            <w:r w:rsidR="006723B9">
              <w:rPr>
                <w:b/>
                <w:spacing w:val="-2"/>
                <w:sz w:val="16"/>
                <w:szCs w:val="16"/>
              </w:rPr>
              <w:t>h</w:t>
            </w:r>
            <w:r w:rsidR="006723B9">
              <w:rPr>
                <w:b/>
                <w:sz w:val="16"/>
                <w:szCs w:val="16"/>
              </w:rPr>
              <w:t>e</w:t>
            </w:r>
            <w:r w:rsidR="006723B9">
              <w:rPr>
                <w:b/>
                <w:spacing w:val="1"/>
                <w:sz w:val="16"/>
                <w:szCs w:val="16"/>
              </w:rPr>
              <w:t xml:space="preserve"> C</w:t>
            </w:r>
            <w:r w:rsidR="006723B9">
              <w:rPr>
                <w:b/>
                <w:spacing w:val="-1"/>
                <w:sz w:val="16"/>
                <w:szCs w:val="16"/>
              </w:rPr>
              <w:t>l</w:t>
            </w:r>
            <w:r w:rsidR="006723B9">
              <w:rPr>
                <w:b/>
                <w:spacing w:val="3"/>
                <w:sz w:val="16"/>
                <w:szCs w:val="16"/>
              </w:rPr>
              <w:t>u</w:t>
            </w:r>
            <w:r w:rsidR="006723B9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BD5E3D">
            <w:pPr>
              <w:spacing w:line="180" w:lineRule="exact"/>
              <w:ind w:left="720"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Y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pacing w:val="-2"/>
                <w:sz w:val="16"/>
                <w:szCs w:val="16"/>
              </w:rPr>
              <w:t>u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-6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ro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e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6723B9" w:rsidP="00EF28DA">
            <w:pPr>
              <w:spacing w:before="2" w:line="180" w:lineRule="exact"/>
              <w:ind w:right="-5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H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pacing w:val="2"/>
                <w:sz w:val="16"/>
                <w:szCs w:val="16"/>
              </w:rPr>
              <w:t>v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y</w:t>
            </w:r>
            <w:r>
              <w:rPr>
                <w:b/>
                <w:spacing w:val="2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u</w:t>
            </w:r>
            <w:r>
              <w:rPr>
                <w:b/>
                <w:spacing w:val="-4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rece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2"/>
                <w:sz w:val="16"/>
                <w:szCs w:val="16"/>
              </w:rPr>
              <w:t>ve</w:t>
            </w: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b/>
                <w:spacing w:val="2"/>
                <w:sz w:val="16"/>
                <w:szCs w:val="16"/>
              </w:rPr>
              <w:t>a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 xml:space="preserve">y 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pacing w:val="3"/>
                <w:sz w:val="16"/>
                <w:szCs w:val="16"/>
              </w:rPr>
              <w:t>p</w:t>
            </w:r>
            <w:r>
              <w:rPr>
                <w:b/>
                <w:spacing w:val="-2"/>
                <w:sz w:val="16"/>
                <w:szCs w:val="16"/>
              </w:rPr>
              <w:t>p</w:t>
            </w:r>
            <w:r>
              <w:rPr>
                <w:b/>
                <w:spacing w:val="2"/>
                <w:sz w:val="16"/>
                <w:szCs w:val="16"/>
              </w:rPr>
              <w:t>rec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-2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i</w:t>
            </w:r>
            <w:r>
              <w:rPr>
                <w:b/>
                <w:spacing w:val="7"/>
                <w:sz w:val="16"/>
                <w:szCs w:val="16"/>
              </w:rPr>
              <w:t>o</w:t>
            </w:r>
            <w:r>
              <w:rPr>
                <w:b/>
                <w:spacing w:val="-2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s</w:t>
            </w:r>
          </w:p>
        </w:tc>
      </w:tr>
      <w:tr w:rsidR="00DB7311" w:rsidTr="00EF28DA">
        <w:trPr>
          <w:trHeight w:hRule="exact" w:val="480"/>
        </w:trPr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7311" w:rsidRDefault="00DB7311" w:rsidP="00BD5E3D">
            <w:pPr>
              <w:ind w:left="720" w:right="-50"/>
            </w:pPr>
          </w:p>
        </w:tc>
      </w:tr>
    </w:tbl>
    <w:p w:rsidR="00DB7311" w:rsidRDefault="00DB7311" w:rsidP="00BD5E3D">
      <w:pPr>
        <w:spacing w:line="200" w:lineRule="exact"/>
        <w:ind w:left="720" w:right="-50"/>
      </w:pPr>
    </w:p>
    <w:p w:rsidR="00DB7311" w:rsidRDefault="00DB7311" w:rsidP="00BD5E3D">
      <w:pPr>
        <w:spacing w:before="15" w:line="260" w:lineRule="exact"/>
        <w:ind w:left="720" w:right="-50"/>
        <w:rPr>
          <w:sz w:val="26"/>
          <w:szCs w:val="26"/>
        </w:rPr>
      </w:pPr>
    </w:p>
    <w:p w:rsidR="00DB7311" w:rsidRDefault="006723B9" w:rsidP="00BD5E3D">
      <w:pPr>
        <w:spacing w:before="29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25.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pu</w:t>
      </w:r>
      <w:r>
        <w:rPr>
          <w:b/>
          <w:sz w:val="24"/>
          <w:szCs w:val="24"/>
        </w:rPr>
        <w:t xml:space="preserve">s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proofErr w:type="gramEnd"/>
      <w:r>
        <w:rPr>
          <w:b/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</w:t>
      </w:r>
    </w:p>
    <w:p w:rsidR="00DB7311" w:rsidRDefault="00DB7311" w:rsidP="00BD5E3D">
      <w:pPr>
        <w:spacing w:before="7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26.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ece</w:t>
      </w:r>
      <w:r>
        <w:rPr>
          <w:b/>
          <w:sz w:val="24"/>
          <w:szCs w:val="24"/>
        </w:rPr>
        <w:t>ive</w:t>
      </w:r>
      <w:r>
        <w:rPr>
          <w:b/>
          <w:spacing w:val="3"/>
          <w:sz w:val="24"/>
          <w:szCs w:val="24"/>
        </w:rPr>
        <w:t>d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proofErr w:type="gramEnd"/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5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)</w:t>
      </w:r>
    </w:p>
    <w:p w:rsidR="00DB7311" w:rsidRDefault="00DB7311" w:rsidP="00BD5E3D">
      <w:pPr>
        <w:spacing w:before="3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27.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ie</w:t>
      </w:r>
      <w:r>
        <w:rPr>
          <w:b/>
          <w:spacing w:val="-3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spacing w:line="271" w:lineRule="auto"/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ur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DB7311" w:rsidRDefault="00DB7311" w:rsidP="00BD5E3D">
      <w:pPr>
        <w:spacing w:before="12" w:line="200" w:lineRule="exact"/>
        <w:ind w:left="720" w:right="-50"/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28.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ici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Cou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/CR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/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5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ss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Pr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:rsidR="00DB7311" w:rsidRDefault="00DB7311" w:rsidP="00BD5E3D">
      <w:pPr>
        <w:spacing w:before="7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29.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s 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, 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30: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Any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nn</w:t>
      </w:r>
      <w:r>
        <w:rPr>
          <w:b/>
          <w:sz w:val="24"/>
          <w:szCs w:val="24"/>
        </w:rPr>
        <w:t>ova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ive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iv</w:t>
      </w:r>
      <w:r>
        <w:rPr>
          <w:b/>
          <w:spacing w:val="-4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ies i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5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4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p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yo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/No</w:t>
      </w:r>
    </w:p>
    <w:p w:rsidR="00DB7311" w:rsidRDefault="00DB7311" w:rsidP="00BD5E3D">
      <w:pPr>
        <w:spacing w:before="18" w:line="220" w:lineRule="exact"/>
        <w:ind w:left="720" w:right="-50"/>
        <w:rPr>
          <w:sz w:val="22"/>
          <w:szCs w:val="22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proofErr w:type="gram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:rsidR="00DB7311" w:rsidRPr="00190B62" w:rsidRDefault="006723B9" w:rsidP="00BD5E3D">
      <w:pPr>
        <w:spacing w:before="21" w:line="560" w:lineRule="exact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**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j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 xml:space="preserve">s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ov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4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ol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5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 xml:space="preserve">ia. </w:t>
      </w:r>
      <w:r w:rsidRPr="00190B62">
        <w:rPr>
          <w:b/>
          <w:spacing w:val="1"/>
          <w:sz w:val="24"/>
          <w:szCs w:val="24"/>
          <w:u w:color="000000"/>
        </w:rPr>
        <w:t>(</w:t>
      </w:r>
      <w:r w:rsidRPr="00190B62">
        <w:rPr>
          <w:b/>
          <w:sz w:val="24"/>
          <w:szCs w:val="24"/>
          <w:u w:color="000000"/>
        </w:rPr>
        <w:t>U</w:t>
      </w:r>
      <w:r w:rsidRPr="00190B62">
        <w:rPr>
          <w:b/>
          <w:spacing w:val="-3"/>
          <w:sz w:val="24"/>
          <w:szCs w:val="24"/>
          <w:u w:color="000000"/>
        </w:rPr>
        <w:t>s</w:t>
      </w:r>
      <w:r w:rsidRPr="00190B62">
        <w:rPr>
          <w:b/>
          <w:sz w:val="24"/>
          <w:szCs w:val="24"/>
          <w:u w:color="000000"/>
        </w:rPr>
        <w:t>e</w:t>
      </w:r>
      <w:r w:rsidRPr="00190B62">
        <w:rPr>
          <w:b/>
          <w:spacing w:val="2"/>
          <w:sz w:val="24"/>
          <w:szCs w:val="24"/>
          <w:u w:color="000000"/>
        </w:rPr>
        <w:t xml:space="preserve"> </w:t>
      </w:r>
      <w:r w:rsidRPr="00190B62">
        <w:rPr>
          <w:b/>
          <w:spacing w:val="-2"/>
          <w:sz w:val="24"/>
          <w:szCs w:val="24"/>
          <w:u w:color="000000"/>
        </w:rPr>
        <w:t>s</w:t>
      </w:r>
      <w:r w:rsidRPr="00190B62">
        <w:rPr>
          <w:b/>
          <w:spacing w:val="-1"/>
          <w:sz w:val="24"/>
          <w:szCs w:val="24"/>
          <w:u w:color="000000"/>
        </w:rPr>
        <w:t>e</w:t>
      </w:r>
      <w:r w:rsidRPr="00190B62">
        <w:rPr>
          <w:b/>
          <w:spacing w:val="1"/>
          <w:sz w:val="24"/>
          <w:szCs w:val="24"/>
          <w:u w:color="000000"/>
        </w:rPr>
        <w:t>p</w:t>
      </w:r>
      <w:r w:rsidRPr="00190B62">
        <w:rPr>
          <w:b/>
          <w:spacing w:val="5"/>
          <w:sz w:val="24"/>
          <w:szCs w:val="24"/>
          <w:u w:color="000000"/>
        </w:rPr>
        <w:t>a</w:t>
      </w:r>
      <w:r w:rsidRPr="00190B62">
        <w:rPr>
          <w:b/>
          <w:spacing w:val="-6"/>
          <w:sz w:val="24"/>
          <w:szCs w:val="24"/>
          <w:u w:color="000000"/>
        </w:rPr>
        <w:t>r</w:t>
      </w:r>
      <w:r w:rsidRPr="00190B62">
        <w:rPr>
          <w:b/>
          <w:sz w:val="24"/>
          <w:szCs w:val="24"/>
          <w:u w:color="000000"/>
        </w:rPr>
        <w:t>a</w:t>
      </w:r>
      <w:r w:rsidRPr="00190B62">
        <w:rPr>
          <w:b/>
          <w:spacing w:val="1"/>
          <w:sz w:val="24"/>
          <w:szCs w:val="24"/>
          <w:u w:color="000000"/>
        </w:rPr>
        <w:t>t</w:t>
      </w:r>
      <w:r w:rsidRPr="00190B62">
        <w:rPr>
          <w:b/>
          <w:sz w:val="24"/>
          <w:szCs w:val="24"/>
          <w:u w:color="000000"/>
        </w:rPr>
        <w:t>e</w:t>
      </w:r>
      <w:r w:rsidRPr="00190B62">
        <w:rPr>
          <w:b/>
          <w:spacing w:val="3"/>
          <w:sz w:val="24"/>
          <w:szCs w:val="24"/>
          <w:u w:color="000000"/>
        </w:rPr>
        <w:t xml:space="preserve"> </w:t>
      </w:r>
      <w:r w:rsidRPr="00190B62">
        <w:rPr>
          <w:b/>
          <w:spacing w:val="-2"/>
          <w:sz w:val="24"/>
          <w:szCs w:val="24"/>
          <w:u w:color="000000"/>
        </w:rPr>
        <w:t>s</w:t>
      </w:r>
      <w:r w:rsidRPr="00190B62">
        <w:rPr>
          <w:b/>
          <w:spacing w:val="1"/>
          <w:sz w:val="24"/>
          <w:szCs w:val="24"/>
          <w:u w:color="000000"/>
        </w:rPr>
        <w:t>h</w:t>
      </w:r>
      <w:r w:rsidRPr="00190B62">
        <w:rPr>
          <w:b/>
          <w:spacing w:val="-1"/>
          <w:sz w:val="24"/>
          <w:szCs w:val="24"/>
          <w:u w:color="000000"/>
        </w:rPr>
        <w:t>ee</w:t>
      </w:r>
      <w:r w:rsidRPr="00190B62">
        <w:rPr>
          <w:b/>
          <w:spacing w:val="1"/>
          <w:sz w:val="24"/>
          <w:szCs w:val="24"/>
          <w:u w:color="000000"/>
        </w:rPr>
        <w:t>t</w:t>
      </w:r>
      <w:r w:rsidRPr="00190B62">
        <w:rPr>
          <w:b/>
          <w:spacing w:val="2"/>
          <w:sz w:val="24"/>
          <w:szCs w:val="24"/>
          <w:u w:color="000000"/>
        </w:rPr>
        <w:t>)</w:t>
      </w:r>
      <w:r w:rsidRPr="00190B62">
        <w:rPr>
          <w:b/>
          <w:sz w:val="24"/>
          <w:szCs w:val="24"/>
          <w:u w:color="000000"/>
        </w:rPr>
        <w:t>…</w:t>
      </w:r>
      <w:r w:rsidRPr="00190B62">
        <w:rPr>
          <w:b/>
          <w:spacing w:val="-2"/>
          <w:sz w:val="24"/>
          <w:szCs w:val="24"/>
          <w:u w:color="000000"/>
        </w:rPr>
        <w:t>T</w:t>
      </w:r>
      <w:r w:rsidRPr="00190B62">
        <w:rPr>
          <w:b/>
          <w:sz w:val="24"/>
          <w:szCs w:val="24"/>
          <w:u w:color="000000"/>
        </w:rPr>
        <w:t>h</w:t>
      </w:r>
      <w:r w:rsidR="00190B62">
        <w:rPr>
          <w:b/>
          <w:sz w:val="24"/>
          <w:szCs w:val="24"/>
          <w:u w:color="000000"/>
        </w:rPr>
        <w:t xml:space="preserve">is </w:t>
      </w:r>
      <w:r w:rsidRPr="00190B62">
        <w:rPr>
          <w:b/>
          <w:sz w:val="24"/>
          <w:szCs w:val="24"/>
          <w:u w:color="000000"/>
        </w:rPr>
        <w:t>w</w:t>
      </w:r>
      <w:r w:rsidRPr="00190B62">
        <w:rPr>
          <w:b/>
          <w:spacing w:val="-6"/>
          <w:sz w:val="24"/>
          <w:szCs w:val="24"/>
          <w:u w:color="000000"/>
        </w:rPr>
        <w:t>r</w:t>
      </w:r>
      <w:r w:rsidRPr="00190B62">
        <w:rPr>
          <w:b/>
          <w:sz w:val="24"/>
          <w:szCs w:val="24"/>
          <w:u w:color="000000"/>
        </w:rPr>
        <w:t>ite up is</w:t>
      </w:r>
      <w:r w:rsidRPr="00190B62">
        <w:rPr>
          <w:b/>
          <w:spacing w:val="59"/>
          <w:sz w:val="24"/>
          <w:szCs w:val="24"/>
          <w:u w:color="000000"/>
        </w:rPr>
        <w:t xml:space="preserve"> </w:t>
      </w:r>
      <w:r w:rsidRPr="00190B62">
        <w:rPr>
          <w:spacing w:val="2"/>
          <w:w w:val="94"/>
          <w:sz w:val="24"/>
          <w:szCs w:val="24"/>
          <w:u w:color="000000"/>
        </w:rPr>
        <w:t>m</w:t>
      </w:r>
      <w:r w:rsidRPr="00190B62">
        <w:rPr>
          <w:w w:val="148"/>
          <w:sz w:val="24"/>
          <w:szCs w:val="24"/>
          <w:u w:color="000000"/>
        </w:rPr>
        <w:t>andatory</w:t>
      </w:r>
      <w:r w:rsidRPr="00190B62">
        <w:rPr>
          <w:sz w:val="24"/>
          <w:szCs w:val="24"/>
          <w:u w:color="000000"/>
        </w:rPr>
        <w:t xml:space="preserve">  </w:t>
      </w:r>
      <w:r w:rsidRPr="00190B62">
        <w:rPr>
          <w:spacing w:val="8"/>
          <w:sz w:val="24"/>
          <w:szCs w:val="24"/>
          <w:u w:color="000000"/>
        </w:rPr>
        <w:t xml:space="preserve"> </w:t>
      </w:r>
      <w:r w:rsidRPr="00190B62">
        <w:rPr>
          <w:b/>
          <w:spacing w:val="-5"/>
          <w:sz w:val="24"/>
          <w:szCs w:val="24"/>
          <w:u w:color="000000"/>
        </w:rPr>
        <w:t>a</w:t>
      </w:r>
      <w:r w:rsidRPr="00190B62">
        <w:rPr>
          <w:b/>
          <w:spacing w:val="1"/>
          <w:sz w:val="24"/>
          <w:szCs w:val="24"/>
          <w:u w:color="000000"/>
        </w:rPr>
        <w:t>n</w:t>
      </w:r>
      <w:r w:rsidRPr="00190B62">
        <w:rPr>
          <w:b/>
          <w:sz w:val="24"/>
          <w:szCs w:val="24"/>
          <w:u w:color="000000"/>
        </w:rPr>
        <w:t>d</w:t>
      </w:r>
      <w:r w:rsidRPr="00190B62">
        <w:rPr>
          <w:b/>
          <w:spacing w:val="3"/>
          <w:sz w:val="24"/>
          <w:szCs w:val="24"/>
          <w:u w:color="000000"/>
        </w:rPr>
        <w:t xml:space="preserve"> </w:t>
      </w:r>
      <w:r w:rsidRPr="00190B62">
        <w:rPr>
          <w:b/>
          <w:sz w:val="24"/>
          <w:szCs w:val="24"/>
          <w:u w:color="000000"/>
        </w:rPr>
        <w:t>a</w:t>
      </w:r>
      <w:r w:rsidRPr="00190B62">
        <w:rPr>
          <w:b/>
          <w:spacing w:val="-4"/>
          <w:sz w:val="24"/>
          <w:szCs w:val="24"/>
          <w:u w:color="000000"/>
        </w:rPr>
        <w:t>p</w:t>
      </w:r>
      <w:r w:rsidRPr="00190B62">
        <w:rPr>
          <w:b/>
          <w:spacing w:val="1"/>
          <w:sz w:val="24"/>
          <w:szCs w:val="24"/>
          <w:u w:color="000000"/>
        </w:rPr>
        <w:t>p</w:t>
      </w:r>
      <w:r w:rsidRPr="00190B62">
        <w:rPr>
          <w:b/>
          <w:spacing w:val="-4"/>
          <w:sz w:val="24"/>
          <w:szCs w:val="24"/>
          <w:u w:color="000000"/>
        </w:rPr>
        <w:t>l</w:t>
      </w:r>
      <w:r w:rsidRPr="00190B62">
        <w:rPr>
          <w:b/>
          <w:sz w:val="24"/>
          <w:szCs w:val="24"/>
          <w:u w:color="000000"/>
        </w:rPr>
        <w:t>ica</w:t>
      </w:r>
      <w:r w:rsidRPr="00190B62">
        <w:rPr>
          <w:b/>
          <w:spacing w:val="1"/>
          <w:sz w:val="24"/>
          <w:szCs w:val="24"/>
          <w:u w:color="000000"/>
        </w:rPr>
        <w:t>t</w:t>
      </w:r>
      <w:r w:rsidRPr="00190B62">
        <w:rPr>
          <w:b/>
          <w:sz w:val="24"/>
          <w:szCs w:val="24"/>
          <w:u w:color="000000"/>
        </w:rPr>
        <w:t>ion</w:t>
      </w:r>
      <w:r w:rsidRPr="00190B62">
        <w:rPr>
          <w:b/>
          <w:spacing w:val="3"/>
          <w:sz w:val="24"/>
          <w:szCs w:val="24"/>
          <w:u w:color="000000"/>
        </w:rPr>
        <w:t xml:space="preserve"> </w:t>
      </w:r>
      <w:r w:rsidRPr="00190B62">
        <w:rPr>
          <w:b/>
          <w:sz w:val="24"/>
          <w:szCs w:val="24"/>
          <w:u w:color="000000"/>
        </w:rPr>
        <w:t>wi</w:t>
      </w:r>
      <w:r w:rsidRPr="00190B62">
        <w:rPr>
          <w:b/>
          <w:spacing w:val="-4"/>
          <w:sz w:val="24"/>
          <w:szCs w:val="24"/>
          <w:u w:color="000000"/>
        </w:rPr>
        <w:t>l</w:t>
      </w:r>
      <w:r w:rsidRPr="00190B62">
        <w:rPr>
          <w:b/>
          <w:sz w:val="24"/>
          <w:szCs w:val="24"/>
          <w:u w:color="000000"/>
        </w:rPr>
        <w:t>l</w:t>
      </w:r>
      <w:r w:rsidRPr="00190B62">
        <w:rPr>
          <w:b/>
          <w:spacing w:val="-2"/>
          <w:sz w:val="24"/>
          <w:szCs w:val="24"/>
          <w:u w:color="000000"/>
        </w:rPr>
        <w:t xml:space="preserve"> </w:t>
      </w:r>
      <w:r w:rsidRPr="00190B62">
        <w:rPr>
          <w:b/>
          <w:spacing w:val="1"/>
          <w:sz w:val="24"/>
          <w:szCs w:val="24"/>
          <w:u w:color="000000"/>
        </w:rPr>
        <w:t>b</w:t>
      </w:r>
      <w:r w:rsidRPr="00190B62">
        <w:rPr>
          <w:b/>
          <w:sz w:val="24"/>
          <w:szCs w:val="24"/>
          <w:u w:color="000000"/>
        </w:rPr>
        <w:t>e</w:t>
      </w:r>
      <w:r w:rsidRPr="00190B62">
        <w:rPr>
          <w:b/>
          <w:spacing w:val="1"/>
          <w:sz w:val="24"/>
          <w:szCs w:val="24"/>
          <w:u w:color="000000"/>
        </w:rPr>
        <w:t xml:space="preserve"> </w:t>
      </w:r>
      <w:r w:rsidRPr="00190B62">
        <w:rPr>
          <w:b/>
          <w:spacing w:val="-6"/>
          <w:sz w:val="24"/>
          <w:szCs w:val="24"/>
          <w:u w:color="000000"/>
        </w:rPr>
        <w:t>r</w:t>
      </w:r>
      <w:r w:rsidRPr="00190B62">
        <w:rPr>
          <w:b/>
          <w:spacing w:val="-1"/>
          <w:sz w:val="24"/>
          <w:szCs w:val="24"/>
          <w:u w:color="000000"/>
        </w:rPr>
        <w:t>e</w:t>
      </w:r>
      <w:r w:rsidRPr="00190B62">
        <w:rPr>
          <w:b/>
          <w:spacing w:val="1"/>
          <w:sz w:val="24"/>
          <w:szCs w:val="24"/>
          <w:u w:color="000000"/>
        </w:rPr>
        <w:t>j</w:t>
      </w:r>
      <w:r w:rsidRPr="00190B62">
        <w:rPr>
          <w:b/>
          <w:spacing w:val="-1"/>
          <w:sz w:val="24"/>
          <w:szCs w:val="24"/>
          <w:u w:color="000000"/>
        </w:rPr>
        <w:t>ec</w:t>
      </w:r>
      <w:r w:rsidRPr="00190B62">
        <w:rPr>
          <w:b/>
          <w:spacing w:val="1"/>
          <w:sz w:val="24"/>
          <w:szCs w:val="24"/>
          <w:u w:color="000000"/>
        </w:rPr>
        <w:t>t</w:t>
      </w:r>
      <w:r w:rsidRPr="00190B62">
        <w:rPr>
          <w:b/>
          <w:spacing w:val="-1"/>
          <w:sz w:val="24"/>
          <w:szCs w:val="24"/>
          <w:u w:color="000000"/>
        </w:rPr>
        <w:t>e</w:t>
      </w:r>
      <w:r w:rsidRPr="00190B62">
        <w:rPr>
          <w:b/>
          <w:sz w:val="24"/>
          <w:szCs w:val="24"/>
          <w:u w:color="000000"/>
        </w:rPr>
        <w:t>d</w:t>
      </w:r>
      <w:r w:rsidRPr="00190B62">
        <w:rPr>
          <w:b/>
          <w:spacing w:val="3"/>
          <w:sz w:val="24"/>
          <w:szCs w:val="24"/>
          <w:u w:color="000000"/>
        </w:rPr>
        <w:t xml:space="preserve"> </w:t>
      </w:r>
      <w:r w:rsidRPr="00190B62">
        <w:rPr>
          <w:b/>
          <w:sz w:val="24"/>
          <w:szCs w:val="24"/>
          <w:u w:color="000000"/>
        </w:rPr>
        <w:t>if it</w:t>
      </w:r>
      <w:r w:rsidRPr="00190B62">
        <w:rPr>
          <w:b/>
          <w:spacing w:val="4"/>
          <w:sz w:val="24"/>
          <w:szCs w:val="24"/>
          <w:u w:color="000000"/>
        </w:rPr>
        <w:t xml:space="preserve"> </w:t>
      </w:r>
      <w:r w:rsidRPr="00190B62">
        <w:rPr>
          <w:b/>
          <w:sz w:val="24"/>
          <w:szCs w:val="24"/>
          <w:u w:color="000000"/>
        </w:rPr>
        <w:t xml:space="preserve">is </w:t>
      </w:r>
      <w:r w:rsidRPr="00190B62">
        <w:rPr>
          <w:b/>
          <w:spacing w:val="1"/>
          <w:sz w:val="24"/>
          <w:szCs w:val="24"/>
          <w:u w:color="000000"/>
        </w:rPr>
        <w:t>n</w:t>
      </w:r>
      <w:r w:rsidRPr="00190B62">
        <w:rPr>
          <w:b/>
          <w:sz w:val="24"/>
          <w:szCs w:val="24"/>
          <w:u w:color="000000"/>
        </w:rPr>
        <w:t>ot</w:t>
      </w:r>
    </w:p>
    <w:p w:rsidR="00DB7311" w:rsidRPr="00190B62" w:rsidRDefault="00190B62" w:rsidP="00BD5E3D">
      <w:pPr>
        <w:spacing w:line="240" w:lineRule="exact"/>
        <w:ind w:left="720" w:right="-50"/>
        <w:rPr>
          <w:sz w:val="24"/>
          <w:szCs w:val="24"/>
        </w:rPr>
      </w:pPr>
      <w:r w:rsidRPr="00190B62">
        <w:rPr>
          <w:b/>
          <w:sz w:val="24"/>
          <w:szCs w:val="24"/>
          <w:u w:color="000000"/>
        </w:rPr>
        <w:t>Attached</w:t>
      </w:r>
      <w:r w:rsidR="006723B9" w:rsidRPr="00190B62">
        <w:rPr>
          <w:b/>
          <w:spacing w:val="3"/>
          <w:sz w:val="24"/>
          <w:szCs w:val="24"/>
          <w:u w:color="000000"/>
        </w:rPr>
        <w:t xml:space="preserve"> </w:t>
      </w:r>
      <w:r w:rsidR="006723B9" w:rsidRPr="00190B62">
        <w:rPr>
          <w:b/>
          <w:sz w:val="24"/>
          <w:szCs w:val="24"/>
          <w:u w:color="000000"/>
        </w:rPr>
        <w:t>w</w:t>
      </w:r>
      <w:r w:rsidR="006723B9" w:rsidRPr="00190B62">
        <w:rPr>
          <w:b/>
          <w:spacing w:val="-5"/>
          <w:sz w:val="24"/>
          <w:szCs w:val="24"/>
          <w:u w:color="000000"/>
        </w:rPr>
        <w:t>i</w:t>
      </w:r>
      <w:r w:rsidR="006723B9" w:rsidRPr="00190B62">
        <w:rPr>
          <w:b/>
          <w:spacing w:val="1"/>
          <w:sz w:val="24"/>
          <w:szCs w:val="24"/>
          <w:u w:color="000000"/>
        </w:rPr>
        <w:t>t</w:t>
      </w:r>
      <w:r w:rsidR="006723B9" w:rsidRPr="00190B62">
        <w:rPr>
          <w:b/>
          <w:sz w:val="24"/>
          <w:szCs w:val="24"/>
          <w:u w:color="000000"/>
        </w:rPr>
        <w:t>h</w:t>
      </w:r>
      <w:r w:rsidR="006723B9" w:rsidRPr="00190B62">
        <w:rPr>
          <w:b/>
          <w:spacing w:val="3"/>
          <w:sz w:val="24"/>
          <w:szCs w:val="24"/>
          <w:u w:color="000000"/>
        </w:rPr>
        <w:t xml:space="preserve"> </w:t>
      </w:r>
      <w:r w:rsidR="006723B9" w:rsidRPr="00190B62">
        <w:rPr>
          <w:b/>
          <w:spacing w:val="-6"/>
          <w:sz w:val="24"/>
          <w:szCs w:val="24"/>
          <w:u w:color="000000"/>
        </w:rPr>
        <w:t>r</w:t>
      </w:r>
      <w:r w:rsidR="006723B9" w:rsidRPr="00190B62">
        <w:rPr>
          <w:b/>
          <w:spacing w:val="-1"/>
          <w:sz w:val="24"/>
          <w:szCs w:val="24"/>
          <w:u w:color="000000"/>
        </w:rPr>
        <w:t>e</w:t>
      </w:r>
      <w:r w:rsidR="006723B9" w:rsidRPr="00190B62">
        <w:rPr>
          <w:b/>
          <w:spacing w:val="-4"/>
          <w:sz w:val="24"/>
          <w:szCs w:val="24"/>
          <w:u w:color="000000"/>
        </w:rPr>
        <w:t>l</w:t>
      </w:r>
      <w:r w:rsidR="006723B9" w:rsidRPr="00190B62">
        <w:rPr>
          <w:b/>
          <w:spacing w:val="-1"/>
          <w:sz w:val="24"/>
          <w:szCs w:val="24"/>
          <w:u w:color="000000"/>
        </w:rPr>
        <w:t>e</w:t>
      </w:r>
      <w:r w:rsidR="006723B9" w:rsidRPr="00190B62">
        <w:rPr>
          <w:b/>
          <w:sz w:val="24"/>
          <w:szCs w:val="24"/>
          <w:u w:color="000000"/>
        </w:rPr>
        <w:t>va</w:t>
      </w:r>
      <w:r w:rsidR="006723B9" w:rsidRPr="00190B62">
        <w:rPr>
          <w:b/>
          <w:spacing w:val="1"/>
          <w:sz w:val="24"/>
          <w:szCs w:val="24"/>
          <w:u w:color="000000"/>
        </w:rPr>
        <w:t>n</w:t>
      </w:r>
      <w:r w:rsidR="006723B9" w:rsidRPr="00190B62">
        <w:rPr>
          <w:b/>
          <w:sz w:val="24"/>
          <w:szCs w:val="24"/>
          <w:u w:color="000000"/>
        </w:rPr>
        <w:t>t</w:t>
      </w:r>
      <w:r w:rsidR="006723B9" w:rsidRPr="00190B62">
        <w:rPr>
          <w:b/>
          <w:spacing w:val="4"/>
          <w:sz w:val="24"/>
          <w:szCs w:val="24"/>
          <w:u w:color="000000"/>
        </w:rPr>
        <w:t xml:space="preserve"> </w:t>
      </w:r>
      <w:r w:rsidR="006723B9" w:rsidRPr="00190B62">
        <w:rPr>
          <w:b/>
          <w:spacing w:val="1"/>
          <w:sz w:val="24"/>
          <w:szCs w:val="24"/>
          <w:u w:color="000000"/>
        </w:rPr>
        <w:t>d</w:t>
      </w:r>
      <w:r w:rsidR="006723B9" w:rsidRPr="00190B62">
        <w:rPr>
          <w:b/>
          <w:sz w:val="24"/>
          <w:szCs w:val="24"/>
          <w:u w:color="000000"/>
        </w:rPr>
        <w:t>o</w:t>
      </w:r>
      <w:r w:rsidR="006723B9" w:rsidRPr="00190B62">
        <w:rPr>
          <w:b/>
          <w:spacing w:val="-1"/>
          <w:sz w:val="24"/>
          <w:szCs w:val="24"/>
          <w:u w:color="000000"/>
        </w:rPr>
        <w:t>c</w:t>
      </w:r>
      <w:r w:rsidR="006723B9" w:rsidRPr="00190B62">
        <w:rPr>
          <w:b/>
          <w:spacing w:val="1"/>
          <w:sz w:val="24"/>
          <w:szCs w:val="24"/>
          <w:u w:color="000000"/>
        </w:rPr>
        <w:t>u</w:t>
      </w:r>
      <w:r w:rsidR="006723B9" w:rsidRPr="00190B62">
        <w:rPr>
          <w:b/>
          <w:spacing w:val="-3"/>
          <w:sz w:val="24"/>
          <w:szCs w:val="24"/>
          <w:u w:color="000000"/>
        </w:rPr>
        <w:t>m</w:t>
      </w:r>
      <w:r w:rsidR="006723B9" w:rsidRPr="00190B62">
        <w:rPr>
          <w:b/>
          <w:spacing w:val="-1"/>
          <w:sz w:val="24"/>
          <w:szCs w:val="24"/>
          <w:u w:color="000000"/>
        </w:rPr>
        <w:t>e</w:t>
      </w:r>
      <w:r w:rsidR="006723B9" w:rsidRPr="00190B62">
        <w:rPr>
          <w:b/>
          <w:spacing w:val="1"/>
          <w:sz w:val="24"/>
          <w:szCs w:val="24"/>
          <w:u w:color="000000"/>
        </w:rPr>
        <w:t>nt</w:t>
      </w:r>
      <w:r w:rsidR="006723B9" w:rsidRPr="00190B62">
        <w:rPr>
          <w:b/>
          <w:sz w:val="24"/>
          <w:szCs w:val="24"/>
          <w:u w:color="000000"/>
        </w:rPr>
        <w:t>s a</w:t>
      </w:r>
      <w:r w:rsidR="006723B9" w:rsidRPr="00190B62">
        <w:rPr>
          <w:b/>
          <w:spacing w:val="1"/>
          <w:sz w:val="24"/>
          <w:szCs w:val="24"/>
          <w:u w:color="000000"/>
        </w:rPr>
        <w:t>n</w:t>
      </w:r>
      <w:r w:rsidR="006723B9" w:rsidRPr="00190B62">
        <w:rPr>
          <w:b/>
          <w:sz w:val="24"/>
          <w:szCs w:val="24"/>
          <w:u w:color="000000"/>
        </w:rPr>
        <w:t>d</w:t>
      </w:r>
      <w:r w:rsidR="006723B9" w:rsidRPr="00190B62">
        <w:rPr>
          <w:b/>
          <w:spacing w:val="3"/>
          <w:sz w:val="24"/>
          <w:szCs w:val="24"/>
          <w:u w:color="000000"/>
        </w:rPr>
        <w:t xml:space="preserve"> </w:t>
      </w:r>
      <w:r w:rsidR="006723B9" w:rsidRPr="00190B62">
        <w:rPr>
          <w:b/>
          <w:spacing w:val="-1"/>
          <w:sz w:val="24"/>
          <w:szCs w:val="24"/>
          <w:u w:color="000000"/>
        </w:rPr>
        <w:t>c</w:t>
      </w:r>
      <w:r w:rsidR="006723B9" w:rsidRPr="00190B62">
        <w:rPr>
          <w:b/>
          <w:sz w:val="24"/>
          <w:szCs w:val="24"/>
          <w:u w:color="000000"/>
        </w:rPr>
        <w:t>o</w:t>
      </w:r>
      <w:r w:rsidR="006723B9" w:rsidRPr="00190B62">
        <w:rPr>
          <w:b/>
          <w:spacing w:val="1"/>
          <w:sz w:val="24"/>
          <w:szCs w:val="24"/>
          <w:u w:color="000000"/>
        </w:rPr>
        <w:t>n</w:t>
      </w:r>
      <w:r w:rsidR="006723B9" w:rsidRPr="00190B62">
        <w:rPr>
          <w:b/>
          <w:spacing w:val="-3"/>
          <w:sz w:val="24"/>
          <w:szCs w:val="24"/>
          <w:u w:color="000000"/>
        </w:rPr>
        <w:t>f</w:t>
      </w:r>
      <w:r w:rsidR="006723B9" w:rsidRPr="00190B62">
        <w:rPr>
          <w:b/>
          <w:sz w:val="24"/>
          <w:szCs w:val="24"/>
          <w:u w:color="000000"/>
        </w:rPr>
        <w:t>i</w:t>
      </w:r>
      <w:r w:rsidR="006723B9" w:rsidRPr="00190B62">
        <w:rPr>
          <w:b/>
          <w:spacing w:val="1"/>
          <w:sz w:val="24"/>
          <w:szCs w:val="24"/>
          <w:u w:color="000000"/>
        </w:rPr>
        <w:t>d</w:t>
      </w:r>
      <w:r w:rsidR="006723B9" w:rsidRPr="00190B62">
        <w:rPr>
          <w:b/>
          <w:spacing w:val="-1"/>
          <w:sz w:val="24"/>
          <w:szCs w:val="24"/>
          <w:u w:color="000000"/>
        </w:rPr>
        <w:t>e</w:t>
      </w:r>
      <w:r w:rsidR="006723B9" w:rsidRPr="00190B62">
        <w:rPr>
          <w:b/>
          <w:spacing w:val="1"/>
          <w:sz w:val="24"/>
          <w:szCs w:val="24"/>
          <w:u w:color="000000"/>
        </w:rPr>
        <w:t>nt</w:t>
      </w:r>
      <w:r w:rsidR="006723B9" w:rsidRPr="00190B62">
        <w:rPr>
          <w:b/>
          <w:sz w:val="24"/>
          <w:szCs w:val="24"/>
          <w:u w:color="000000"/>
        </w:rPr>
        <w:t>ial</w:t>
      </w:r>
      <w:r w:rsidR="006723B9" w:rsidRPr="00190B62">
        <w:rPr>
          <w:b/>
          <w:spacing w:val="-2"/>
          <w:sz w:val="24"/>
          <w:szCs w:val="24"/>
          <w:u w:color="000000"/>
        </w:rPr>
        <w:t xml:space="preserve"> </w:t>
      </w:r>
      <w:r w:rsidR="006723B9" w:rsidRPr="00190B62">
        <w:rPr>
          <w:b/>
          <w:spacing w:val="-6"/>
          <w:sz w:val="24"/>
          <w:szCs w:val="24"/>
          <w:u w:color="000000"/>
        </w:rPr>
        <w:t>r</w:t>
      </w:r>
      <w:r w:rsidR="006723B9" w:rsidRPr="00190B62">
        <w:rPr>
          <w:b/>
          <w:spacing w:val="-1"/>
          <w:sz w:val="24"/>
          <w:szCs w:val="24"/>
          <w:u w:color="000000"/>
        </w:rPr>
        <w:t>e</w:t>
      </w:r>
      <w:r w:rsidR="006723B9" w:rsidRPr="00190B62">
        <w:rPr>
          <w:b/>
          <w:spacing w:val="1"/>
          <w:sz w:val="24"/>
          <w:szCs w:val="24"/>
          <w:u w:color="000000"/>
        </w:rPr>
        <w:t>p</w:t>
      </w:r>
      <w:r w:rsidR="006723B9" w:rsidRPr="00190B62">
        <w:rPr>
          <w:b/>
          <w:spacing w:val="5"/>
          <w:sz w:val="24"/>
          <w:szCs w:val="24"/>
          <w:u w:color="000000"/>
        </w:rPr>
        <w:t>o</w:t>
      </w:r>
      <w:r w:rsidR="006723B9" w:rsidRPr="00190B62">
        <w:rPr>
          <w:b/>
          <w:spacing w:val="-6"/>
          <w:sz w:val="24"/>
          <w:szCs w:val="24"/>
          <w:u w:color="000000"/>
        </w:rPr>
        <w:t>r</w:t>
      </w:r>
      <w:r w:rsidR="006723B9" w:rsidRPr="00190B62">
        <w:rPr>
          <w:b/>
          <w:sz w:val="24"/>
          <w:szCs w:val="24"/>
          <w:u w:color="000000"/>
        </w:rPr>
        <w:t>t</w:t>
      </w:r>
      <w:r w:rsidR="006723B9" w:rsidRPr="00190B62">
        <w:rPr>
          <w:b/>
          <w:spacing w:val="4"/>
          <w:sz w:val="24"/>
          <w:szCs w:val="24"/>
          <w:u w:color="000000"/>
        </w:rPr>
        <w:t xml:space="preserve"> </w:t>
      </w:r>
      <w:r w:rsidR="006723B9" w:rsidRPr="00190B62">
        <w:rPr>
          <w:b/>
          <w:sz w:val="24"/>
          <w:szCs w:val="24"/>
          <w:u w:color="000000"/>
        </w:rPr>
        <w:t>of</w:t>
      </w:r>
      <w:r w:rsidR="006723B9" w:rsidRPr="00190B62">
        <w:rPr>
          <w:b/>
          <w:spacing w:val="-1"/>
          <w:sz w:val="24"/>
          <w:szCs w:val="24"/>
          <w:u w:color="000000"/>
        </w:rPr>
        <w:t xml:space="preserve"> </w:t>
      </w:r>
      <w:r w:rsidR="006723B9" w:rsidRPr="00190B62">
        <w:rPr>
          <w:b/>
          <w:spacing w:val="1"/>
          <w:sz w:val="24"/>
          <w:szCs w:val="24"/>
          <w:u w:color="000000"/>
        </w:rPr>
        <w:t>th</w:t>
      </w:r>
      <w:r w:rsidR="006723B9" w:rsidRPr="00190B62">
        <w:rPr>
          <w:b/>
          <w:sz w:val="24"/>
          <w:szCs w:val="24"/>
          <w:u w:color="000000"/>
        </w:rPr>
        <w:t>e</w:t>
      </w:r>
      <w:r w:rsidR="006723B9" w:rsidRPr="00190B62">
        <w:rPr>
          <w:b/>
          <w:spacing w:val="1"/>
          <w:sz w:val="24"/>
          <w:szCs w:val="24"/>
          <w:u w:color="000000"/>
        </w:rPr>
        <w:t xml:space="preserve"> </w:t>
      </w:r>
      <w:r w:rsidR="006723B9" w:rsidRPr="00190B62">
        <w:rPr>
          <w:b/>
          <w:spacing w:val="-3"/>
          <w:sz w:val="24"/>
          <w:szCs w:val="24"/>
          <w:u w:color="000000"/>
        </w:rPr>
        <w:t>P</w:t>
      </w:r>
      <w:r w:rsidR="006723B9" w:rsidRPr="00190B62">
        <w:rPr>
          <w:b/>
          <w:spacing w:val="-6"/>
          <w:sz w:val="24"/>
          <w:szCs w:val="24"/>
          <w:u w:color="000000"/>
        </w:rPr>
        <w:t>r</w:t>
      </w:r>
      <w:r w:rsidR="006723B9" w:rsidRPr="00190B62">
        <w:rPr>
          <w:b/>
          <w:sz w:val="24"/>
          <w:szCs w:val="24"/>
          <w:u w:color="000000"/>
        </w:rPr>
        <w:t>i</w:t>
      </w:r>
      <w:r w:rsidR="006723B9" w:rsidRPr="00190B62">
        <w:rPr>
          <w:b/>
          <w:spacing w:val="1"/>
          <w:sz w:val="24"/>
          <w:szCs w:val="24"/>
          <w:u w:color="000000"/>
        </w:rPr>
        <w:t>n</w:t>
      </w:r>
      <w:r w:rsidR="006723B9" w:rsidRPr="00190B62">
        <w:rPr>
          <w:b/>
          <w:spacing w:val="-1"/>
          <w:sz w:val="24"/>
          <w:szCs w:val="24"/>
          <w:u w:color="000000"/>
        </w:rPr>
        <w:t>c</w:t>
      </w:r>
      <w:r w:rsidR="006723B9" w:rsidRPr="00190B62">
        <w:rPr>
          <w:b/>
          <w:sz w:val="24"/>
          <w:szCs w:val="24"/>
          <w:u w:color="000000"/>
        </w:rPr>
        <w:t>i</w:t>
      </w:r>
      <w:r w:rsidR="006723B9" w:rsidRPr="00190B62">
        <w:rPr>
          <w:b/>
          <w:spacing w:val="1"/>
          <w:sz w:val="24"/>
          <w:szCs w:val="24"/>
          <w:u w:color="000000"/>
        </w:rPr>
        <w:t>p</w:t>
      </w:r>
      <w:r w:rsidR="006723B9" w:rsidRPr="00190B62">
        <w:rPr>
          <w:b/>
          <w:spacing w:val="5"/>
          <w:sz w:val="24"/>
          <w:szCs w:val="24"/>
          <w:u w:color="000000"/>
        </w:rPr>
        <w:t>a</w:t>
      </w:r>
      <w:r w:rsidR="006723B9" w:rsidRPr="00190B62">
        <w:rPr>
          <w:b/>
          <w:sz w:val="24"/>
          <w:szCs w:val="24"/>
          <w:u w:color="000000"/>
        </w:rPr>
        <w:t>l</w:t>
      </w:r>
    </w:p>
    <w:p w:rsidR="00DB7311" w:rsidRDefault="00DB7311" w:rsidP="00BD5E3D">
      <w:pPr>
        <w:spacing w:before="2" w:line="120" w:lineRule="exact"/>
        <w:ind w:left="720" w:right="-50"/>
        <w:rPr>
          <w:sz w:val="13"/>
          <w:szCs w:val="13"/>
        </w:rPr>
      </w:pPr>
    </w:p>
    <w:p w:rsidR="00DB7311" w:rsidRDefault="00DB7311" w:rsidP="00BD5E3D">
      <w:pPr>
        <w:spacing w:line="200" w:lineRule="exact"/>
        <w:ind w:left="720" w:right="-50"/>
      </w:pPr>
    </w:p>
    <w:p w:rsidR="00DB7311" w:rsidRDefault="00DB7311" w:rsidP="00BD5E3D">
      <w:pPr>
        <w:spacing w:line="200" w:lineRule="exact"/>
        <w:ind w:left="720" w:right="-50"/>
      </w:pPr>
    </w:p>
    <w:p w:rsidR="00DB7311" w:rsidRDefault="00DB7311" w:rsidP="00BD5E3D">
      <w:pPr>
        <w:spacing w:line="200" w:lineRule="exact"/>
        <w:ind w:left="720" w:right="-50"/>
      </w:pPr>
    </w:p>
    <w:p w:rsidR="00DB7311" w:rsidRDefault="006723B9" w:rsidP="00BD5E3D">
      <w:pPr>
        <w:spacing w:before="29"/>
        <w:ind w:left="720" w:right="-5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pp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icant</w:t>
      </w:r>
    </w:p>
    <w:p w:rsidR="00DB7311" w:rsidRDefault="00DB7311" w:rsidP="00BD5E3D">
      <w:pPr>
        <w:spacing w:before="6" w:line="280" w:lineRule="exact"/>
        <w:ind w:left="720" w:right="-50"/>
        <w:rPr>
          <w:sz w:val="28"/>
          <w:szCs w:val="28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Head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ut</w:t>
      </w:r>
      <w:r>
        <w:rPr>
          <w:b/>
          <w:sz w:val="24"/>
          <w:szCs w:val="24"/>
        </w:rPr>
        <w:t>ion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spacing w:val="2"/>
          <w:w w:val="82"/>
          <w:sz w:val="24"/>
          <w:szCs w:val="24"/>
        </w:rPr>
        <w:t>M</w:t>
      </w:r>
      <w:r>
        <w:rPr>
          <w:w w:val="148"/>
          <w:sz w:val="24"/>
          <w:szCs w:val="24"/>
        </w:rPr>
        <w:t>andator</w:t>
      </w:r>
      <w:r>
        <w:rPr>
          <w:spacing w:val="6"/>
          <w:w w:val="148"/>
          <w:sz w:val="24"/>
          <w:szCs w:val="24"/>
        </w:rPr>
        <w:t>y</w:t>
      </w:r>
      <w:r>
        <w:rPr>
          <w:b/>
          <w:sz w:val="24"/>
          <w:szCs w:val="24"/>
        </w:rPr>
        <w:t>)</w:t>
      </w:r>
    </w:p>
    <w:p w:rsidR="00DB7311" w:rsidRDefault="00DB7311" w:rsidP="00BD5E3D">
      <w:pPr>
        <w:spacing w:before="13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spacing w:line="273" w:lineRule="auto"/>
        <w:ind w:left="720" w:right="-50"/>
        <w:jc w:val="both"/>
        <w:rPr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y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at</w:t>
      </w:r>
      <w:r>
        <w:rPr>
          <w:b/>
          <w:spacing w:val="1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s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given</w:t>
      </w:r>
      <w:r>
        <w:rPr>
          <w:b/>
          <w:spacing w:val="2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ove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6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icant</w:t>
      </w:r>
      <w:r>
        <w:rPr>
          <w:b/>
          <w:spacing w:val="18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5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rrec</w:t>
      </w:r>
      <w:r>
        <w:rPr>
          <w:b/>
          <w:sz w:val="24"/>
          <w:szCs w:val="24"/>
        </w:rPr>
        <w:t>t</w:t>
      </w:r>
      <w:r>
        <w:rPr>
          <w:b/>
          <w:spacing w:val="1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18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f</w:t>
      </w:r>
      <w:r>
        <w:rPr>
          <w:b/>
          <w:spacing w:val="18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y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w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5"/>
          <w:sz w:val="24"/>
          <w:szCs w:val="24"/>
        </w:rPr>
        <w:t>g</w:t>
      </w:r>
      <w:r>
        <w:rPr>
          <w:b/>
          <w:sz w:val="24"/>
          <w:szCs w:val="24"/>
        </w:rPr>
        <w:t>e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>who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ot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kl</w:t>
      </w:r>
      <w:r>
        <w:rPr>
          <w:b/>
          <w:sz w:val="24"/>
          <w:szCs w:val="24"/>
        </w:rPr>
        <w:t>ogs 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ot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vo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9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ice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d </w:t>
      </w:r>
      <w:proofErr w:type="spellStart"/>
      <w:r>
        <w:rPr>
          <w:b/>
          <w:spacing w:val="4"/>
          <w:sz w:val="24"/>
          <w:szCs w:val="24"/>
        </w:rPr>
        <w:t>M</w:t>
      </w:r>
      <w:r>
        <w:rPr>
          <w:b/>
          <w:spacing w:val="-6"/>
          <w:sz w:val="24"/>
          <w:szCs w:val="24"/>
        </w:rPr>
        <w:t>r</w:t>
      </w:r>
      <w:proofErr w:type="spellEnd"/>
      <w:r>
        <w:rPr>
          <w:b/>
          <w:sz w:val="24"/>
          <w:szCs w:val="24"/>
        </w:rPr>
        <w:t>/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……………………………………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Stud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n</w:t>
      </w:r>
      <w:r>
        <w:rPr>
          <w:b/>
          <w:sz w:val="24"/>
          <w:szCs w:val="24"/>
        </w:rPr>
        <w:t xml:space="preserve">t 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 w:rsidR="00BD5E3D">
        <w:rPr>
          <w:b/>
          <w:spacing w:val="-2"/>
          <w:sz w:val="24"/>
          <w:szCs w:val="24"/>
        </w:rPr>
        <w:t>Coimbatore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 w:rsidR="00137F88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awa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.</w:t>
      </w:r>
    </w:p>
    <w:p w:rsidR="00DB7311" w:rsidRDefault="00DB7311" w:rsidP="00BD5E3D">
      <w:pPr>
        <w:spacing w:before="10" w:line="200" w:lineRule="exact"/>
        <w:ind w:left="720" w:right="-50"/>
      </w:pPr>
    </w:p>
    <w:p w:rsidR="00DB7311" w:rsidRDefault="006723B9" w:rsidP="00BD5E3D">
      <w:pPr>
        <w:spacing w:line="271" w:lineRule="auto"/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ial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5"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ia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s 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pp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icant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is a</w:t>
      </w:r>
      <w:r>
        <w:rPr>
          <w:b/>
          <w:spacing w:val="1"/>
          <w:sz w:val="24"/>
          <w:szCs w:val="24"/>
        </w:rPr>
        <w:t>pp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)</w:t>
      </w:r>
    </w:p>
    <w:p w:rsidR="00DB7311" w:rsidRDefault="00DB7311" w:rsidP="00BD5E3D">
      <w:pPr>
        <w:spacing w:before="1" w:line="120" w:lineRule="exact"/>
        <w:ind w:left="720" w:right="-50"/>
        <w:rPr>
          <w:sz w:val="12"/>
          <w:szCs w:val="12"/>
        </w:rPr>
      </w:pPr>
    </w:p>
    <w:p w:rsidR="00DB7311" w:rsidRDefault="00DB7311" w:rsidP="00BD5E3D">
      <w:pPr>
        <w:spacing w:line="200" w:lineRule="exact"/>
        <w:ind w:left="720" w:right="-50"/>
      </w:pPr>
    </w:p>
    <w:p w:rsidR="00DB7311" w:rsidRDefault="00DB7311" w:rsidP="00BD5E3D">
      <w:pPr>
        <w:spacing w:line="200" w:lineRule="exact"/>
        <w:ind w:left="720" w:right="-50"/>
      </w:pPr>
    </w:p>
    <w:p w:rsidR="00DB7311" w:rsidRDefault="00DB7311" w:rsidP="00BD5E3D">
      <w:pPr>
        <w:spacing w:line="200" w:lineRule="exact"/>
        <w:ind w:left="720" w:right="-50"/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 xml:space="preserve">:                                                                                 </w:t>
      </w:r>
      <w:r>
        <w:rPr>
          <w:b/>
          <w:spacing w:val="3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al</w:t>
      </w:r>
    </w:p>
    <w:p w:rsidR="00DB7311" w:rsidRDefault="00DB7311" w:rsidP="00BD5E3D">
      <w:pPr>
        <w:spacing w:before="2" w:line="240" w:lineRule="exact"/>
        <w:ind w:left="720" w:right="-50"/>
        <w:rPr>
          <w:sz w:val="24"/>
          <w:szCs w:val="24"/>
        </w:rPr>
      </w:pPr>
    </w:p>
    <w:p w:rsidR="00DB7311" w:rsidRDefault="006723B9" w:rsidP="00BD5E3D">
      <w:pPr>
        <w:ind w:left="720" w:right="-50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                                                                                 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Na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Co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5"/>
          <w:sz w:val="24"/>
          <w:szCs w:val="24"/>
        </w:rPr>
        <w:t>g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St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p</w:t>
      </w:r>
    </w:p>
    <w:sectPr w:rsidR="00DB7311" w:rsidSect="00DB7311">
      <w:pgSz w:w="12240" w:h="15840"/>
      <w:pgMar w:top="180" w:right="60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80DD3"/>
    <w:multiLevelType w:val="multilevel"/>
    <w:tmpl w:val="6E44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311"/>
    <w:rsid w:val="0002348A"/>
    <w:rsid w:val="000C25A9"/>
    <w:rsid w:val="00137F88"/>
    <w:rsid w:val="00190B62"/>
    <w:rsid w:val="002E7C4F"/>
    <w:rsid w:val="006723B9"/>
    <w:rsid w:val="00731A80"/>
    <w:rsid w:val="0091598C"/>
    <w:rsid w:val="00BD5E3D"/>
    <w:rsid w:val="00D917D0"/>
    <w:rsid w:val="00DB7311"/>
    <w:rsid w:val="00EF28DA"/>
    <w:rsid w:val="00F101A1"/>
    <w:rsid w:val="00FA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5E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ys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Sreekumar C R</cp:lastModifiedBy>
  <cp:revision>5</cp:revision>
  <dcterms:created xsi:type="dcterms:W3CDTF">2015-08-28T06:35:00Z</dcterms:created>
  <dcterms:modified xsi:type="dcterms:W3CDTF">2016-10-14T08:52:00Z</dcterms:modified>
</cp:coreProperties>
</file>